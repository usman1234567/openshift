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2C940" w14:textId="0F763CE9" w:rsidR="00367E87" w:rsidRPr="002204CF" w:rsidRDefault="00A14FB6" w:rsidP="00BA6146">
      <w:pPr>
        <w:spacing w:line="240" w:lineRule="auto"/>
        <w:ind w:left="2880" w:firstLine="720"/>
        <w:rPr>
          <w:rFonts w:asciiTheme="minorHAnsi" w:hAnsiTheme="minorHAnsi" w:cstheme="minorHAnsi"/>
        </w:rPr>
      </w:pPr>
      <w:proofErr w:type="gramStart"/>
      <w:r w:rsidRPr="002204CF">
        <w:rPr>
          <w:rFonts w:asciiTheme="minorHAnsi" w:hAnsiTheme="minorHAnsi" w:cstheme="minorHAnsi"/>
        </w:rPr>
        <w:t>EDGAR  KADIBA</w:t>
      </w:r>
      <w:proofErr w:type="gramEnd"/>
      <w:r w:rsidRPr="002204CF">
        <w:rPr>
          <w:rFonts w:asciiTheme="minorHAnsi" w:hAnsiTheme="minorHAnsi" w:cstheme="minorHAnsi"/>
        </w:rPr>
        <w:t xml:space="preserve"> ODHIAMBO</w:t>
      </w:r>
    </w:p>
    <w:p w14:paraId="7926A9D6" w14:textId="0F3DDA0E" w:rsidR="00A77B3E" w:rsidRPr="002204CF" w:rsidRDefault="00367E87" w:rsidP="00367E87">
      <w:pPr>
        <w:spacing w:line="240" w:lineRule="auto"/>
        <w:jc w:val="center"/>
        <w:rPr>
          <w:rFonts w:asciiTheme="minorHAnsi" w:hAnsiTheme="minorHAnsi" w:cstheme="minorHAnsi"/>
        </w:rPr>
      </w:pPr>
      <w:r w:rsidRPr="002204CF">
        <w:rPr>
          <w:rFonts w:asciiTheme="minorHAnsi" w:hAnsiTheme="minorHAnsi" w:cstheme="minorHAnsi"/>
          <w:color w:val="1155CC"/>
          <w:u w:val="single"/>
        </w:rPr>
        <w:t>edgarkadiba@hotmail</w:t>
      </w:r>
      <w:r w:rsidR="00086848" w:rsidRPr="002204CF">
        <w:rPr>
          <w:rFonts w:asciiTheme="minorHAnsi" w:hAnsiTheme="minorHAnsi" w:cstheme="minorHAnsi"/>
          <w:color w:val="1155CC"/>
          <w:u w:val="single"/>
        </w:rPr>
        <w:t>.</w:t>
      </w:r>
      <w:hyperlink r:id="rId7" w:history="1">
        <w:proofErr w:type="gramStart"/>
        <w:r w:rsidR="00086848" w:rsidRPr="002204CF">
          <w:rPr>
            <w:rFonts w:asciiTheme="minorHAnsi" w:hAnsiTheme="minorHAnsi" w:cstheme="minorHAnsi"/>
            <w:color w:val="1155CC"/>
            <w:u w:val="single"/>
          </w:rPr>
          <w:t>com</w:t>
        </w:r>
        <w:proofErr w:type="gramEnd"/>
      </w:hyperlink>
    </w:p>
    <w:p w14:paraId="5B4E6017" w14:textId="4FB2910F" w:rsidR="00A77B3E" w:rsidRPr="002204CF" w:rsidRDefault="002204CF" w:rsidP="002204CF">
      <w:pPr>
        <w:tabs>
          <w:tab w:val="center" w:pos="4860"/>
          <w:tab w:val="left" w:pos="80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67E87" w:rsidRPr="002204CF">
        <w:rPr>
          <w:rFonts w:asciiTheme="minorHAnsi" w:hAnsiTheme="minorHAnsi" w:cstheme="minorHAnsi"/>
        </w:rPr>
        <w:t>30005</w:t>
      </w:r>
      <w:r w:rsidR="00086848" w:rsidRPr="002204CF">
        <w:rPr>
          <w:rFonts w:asciiTheme="minorHAnsi" w:hAnsiTheme="minorHAnsi" w:cstheme="minorHAnsi"/>
        </w:rPr>
        <w:t xml:space="preserve"> </w:t>
      </w:r>
      <w:r w:rsidR="00367E87" w:rsidRPr="002204CF">
        <w:rPr>
          <w:rFonts w:asciiTheme="minorHAnsi" w:hAnsiTheme="minorHAnsi" w:cstheme="minorHAnsi"/>
        </w:rPr>
        <w:t>–</w:t>
      </w:r>
      <w:r w:rsidR="00A14FB6" w:rsidRPr="002204CF">
        <w:rPr>
          <w:rFonts w:asciiTheme="minorHAnsi" w:hAnsiTheme="minorHAnsi" w:cstheme="minorHAnsi"/>
        </w:rPr>
        <w:t>00100</w:t>
      </w:r>
      <w:r w:rsidR="00A14FB6">
        <w:rPr>
          <w:rFonts w:asciiTheme="minorHAnsi" w:hAnsiTheme="minorHAnsi" w:cstheme="minorHAnsi"/>
        </w:rPr>
        <w:t xml:space="preserve"> ,</w:t>
      </w:r>
      <w:r w:rsidR="00367E87" w:rsidRPr="002204CF">
        <w:rPr>
          <w:rFonts w:asciiTheme="minorHAnsi" w:hAnsiTheme="minorHAnsi" w:cstheme="minorHAnsi"/>
        </w:rPr>
        <w:t xml:space="preserve"> Nairobi</w:t>
      </w:r>
      <w:r w:rsidR="00086848" w:rsidRPr="002204CF">
        <w:rPr>
          <w:rFonts w:asciiTheme="minorHAnsi" w:hAnsiTheme="minorHAnsi" w:cstheme="minorHAnsi"/>
        </w:rPr>
        <w:t xml:space="preserve"> </w:t>
      </w:r>
      <w:r w:rsidR="00367E87" w:rsidRPr="002204CF">
        <w:rPr>
          <w:rFonts w:asciiTheme="minorHAnsi" w:hAnsiTheme="minorHAnsi" w:cstheme="minorHAnsi"/>
        </w:rPr>
        <w:t xml:space="preserve">– Kenya </w:t>
      </w:r>
      <w:r w:rsidR="00086848" w:rsidRPr="002204CF">
        <w:rPr>
          <w:rFonts w:asciiTheme="minorHAnsi" w:hAnsiTheme="minorHAnsi" w:cstheme="minorHAnsi"/>
        </w:rPr>
        <w:t xml:space="preserve"> </w:t>
      </w:r>
      <w:r w:rsidR="00367E87" w:rsidRPr="002204CF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ab/>
      </w:r>
    </w:p>
    <w:p w14:paraId="68C93B2E" w14:textId="5BB49E4E" w:rsidR="00A77B3E" w:rsidRDefault="00A14FB6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Contact: </w:t>
      </w:r>
      <w:r w:rsidR="00367E87" w:rsidRPr="002204CF">
        <w:rPr>
          <w:rFonts w:asciiTheme="minorHAnsi" w:hAnsiTheme="minorHAnsi" w:cstheme="minorHAnsi"/>
        </w:rPr>
        <w:t>+254710544234</w:t>
      </w:r>
      <w:r w:rsidR="00086848" w:rsidRPr="002204CF">
        <w:rPr>
          <w:rFonts w:asciiTheme="minorHAnsi" w:hAnsiTheme="minorHAnsi" w:cstheme="minorHAnsi"/>
        </w:rPr>
        <w:t xml:space="preserve"> </w:t>
      </w:r>
      <w:r w:rsidR="00086848" w:rsidRPr="002204CF">
        <w:rPr>
          <w:rFonts w:asciiTheme="minorHAnsi" w:hAnsiTheme="minorHAnsi" w:cstheme="minorHAnsi"/>
          <w:shd w:val="solid" w:color="FFFFFF" w:fill="FFFFFF"/>
        </w:rPr>
        <w:t xml:space="preserve">• </w:t>
      </w:r>
      <w:r w:rsidR="00367E87" w:rsidRPr="002204CF">
        <w:rPr>
          <w:rFonts w:asciiTheme="minorHAnsi" w:hAnsiTheme="minorHAnsi" w:cstheme="minorHAnsi"/>
          <w:color w:val="1155CC"/>
          <w:u w:val="single"/>
        </w:rPr>
        <w:t>www.linkedin.com/in/edgarkadiba</w:t>
      </w:r>
      <w:r w:rsidR="00086848" w:rsidRPr="002204CF">
        <w:rPr>
          <w:rFonts w:asciiTheme="minorHAnsi" w:hAnsiTheme="minorHAnsi" w:cstheme="minorHAnsi"/>
        </w:rPr>
        <w:t xml:space="preserve"> </w:t>
      </w:r>
    </w:p>
    <w:p w14:paraId="1073C47E" w14:textId="1135FCCA" w:rsidR="00A14FB6" w:rsidRPr="00A14FB6" w:rsidRDefault="00A14FB6" w:rsidP="00D1115D">
      <w:pPr>
        <w:jc w:val="center"/>
        <w:rPr>
          <w:rStyle w:val="SubtleReference"/>
        </w:rPr>
      </w:pPr>
    </w:p>
    <w:p w14:paraId="1AEE0E5D" w14:textId="774A3EAE" w:rsidR="00D1115D" w:rsidRPr="00D1115D" w:rsidRDefault="00D1115D" w:rsidP="00D1115D">
      <w:pPr>
        <w:pBdr>
          <w:bottom w:val="single" w:sz="4" w:space="1" w:color="auto"/>
        </w:pBdr>
        <w:tabs>
          <w:tab w:val="right" w:pos="9090"/>
        </w:tabs>
        <w:ind w:left="360" w:hanging="360"/>
        <w:jc w:val="center"/>
        <w:rPr>
          <w:rFonts w:ascii="Calibri" w:hAnsi="Calibri" w:cs="Calibri"/>
          <w:b/>
          <w:bCs/>
          <w:color w:val="C45911" w:themeColor="accent2" w:themeShade="BF"/>
          <w:sz w:val="24"/>
          <w:szCs w:val="24"/>
        </w:rPr>
      </w:pPr>
      <w:r w:rsidRPr="00D1115D">
        <w:rPr>
          <w:rFonts w:ascii="Calibri" w:hAnsi="Calibri" w:cs="Calibri"/>
          <w:b/>
          <w:bCs/>
          <w:color w:val="C45911" w:themeColor="accent2" w:themeShade="BF"/>
          <w:sz w:val="24"/>
          <w:szCs w:val="24"/>
        </w:rPr>
        <w:t>I</w:t>
      </w:r>
      <w:r w:rsidR="00FE08AA">
        <w:rPr>
          <w:rFonts w:ascii="Calibri" w:hAnsi="Calibri" w:cs="Calibri"/>
          <w:b/>
          <w:bCs/>
          <w:color w:val="C45911" w:themeColor="accent2" w:themeShade="BF"/>
          <w:sz w:val="24"/>
          <w:szCs w:val="24"/>
        </w:rPr>
        <w:t>T</w:t>
      </w:r>
      <w:r w:rsidR="004C7887">
        <w:rPr>
          <w:rFonts w:ascii="Calibri" w:hAnsi="Calibri" w:cs="Calibri"/>
          <w:b/>
          <w:bCs/>
          <w:color w:val="C45911" w:themeColor="accent2" w:themeShade="BF"/>
          <w:sz w:val="24"/>
          <w:szCs w:val="24"/>
        </w:rPr>
        <w:t xml:space="preserve"> PERSONEL</w:t>
      </w:r>
      <w:r w:rsidRPr="00D1115D">
        <w:rPr>
          <w:rFonts w:ascii="Calibri" w:hAnsi="Calibri" w:cs="Calibri"/>
          <w:b/>
          <w:bCs/>
          <w:color w:val="C45911" w:themeColor="accent2" w:themeShade="BF"/>
          <w:sz w:val="24"/>
          <w:szCs w:val="24"/>
        </w:rPr>
        <w:t xml:space="preserve"> - SUMMARY</w:t>
      </w:r>
    </w:p>
    <w:p w14:paraId="693D0669" w14:textId="40C3DDD0" w:rsidR="009D0F46" w:rsidRPr="00843B6A" w:rsidRDefault="009D0F46" w:rsidP="009D0F46">
      <w:pPr>
        <w:tabs>
          <w:tab w:val="right" w:pos="9090"/>
        </w:tabs>
        <w:ind w:left="360" w:hanging="360"/>
        <w:rPr>
          <w:rFonts w:ascii="Calibri" w:hAnsi="Calibri" w:cs="Calibri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ab/>
      </w:r>
      <w:r w:rsidR="00A14FB6">
        <w:rPr>
          <w:rFonts w:ascii="Calibri" w:hAnsi="Calibri" w:cs="Calibri"/>
          <w:shd w:val="solid" w:color="FFFFFF" w:fill="FFFFFF"/>
        </w:rPr>
        <w:t xml:space="preserve">Experienced </w:t>
      </w:r>
      <w:r w:rsidRPr="00843B6A">
        <w:rPr>
          <w:rFonts w:ascii="Calibri" w:hAnsi="Calibri" w:cs="Calibri"/>
          <w:shd w:val="solid" w:color="FFFFFF" w:fill="FFFFFF"/>
        </w:rPr>
        <w:t>IT</w:t>
      </w:r>
      <w:r w:rsidR="004C7887">
        <w:rPr>
          <w:rFonts w:ascii="Calibri" w:hAnsi="Calibri" w:cs="Calibri"/>
          <w:shd w:val="solid" w:color="FFFFFF" w:fill="FFFFFF"/>
        </w:rPr>
        <w:t xml:space="preserve"> Sales</w:t>
      </w:r>
      <w:r w:rsidRPr="00843B6A">
        <w:rPr>
          <w:rFonts w:ascii="Calibri" w:hAnsi="Calibri" w:cs="Calibri"/>
          <w:shd w:val="solid" w:color="FFFFFF" w:fill="FFFFFF"/>
        </w:rPr>
        <w:t xml:space="preserve"> Support Technician with a focus on client satisfaction and an innovative and critical thinker committed to resolving problems quickly and accurately to reduce </w:t>
      </w:r>
      <w:r w:rsidR="002204CF" w:rsidRPr="00843B6A">
        <w:rPr>
          <w:rFonts w:ascii="Calibri" w:hAnsi="Calibri" w:cs="Calibri"/>
          <w:shd w:val="solid" w:color="FFFFFF" w:fill="FFFFFF"/>
        </w:rPr>
        <w:t>downtime.</w:t>
      </w:r>
      <w:r w:rsidR="00853768">
        <w:rPr>
          <w:rFonts w:ascii="Calibri" w:hAnsi="Calibri" w:cs="Calibri"/>
          <w:shd w:val="solid" w:color="FFFFFF" w:fill="FFFFFF"/>
        </w:rPr>
        <w:t xml:space="preserve"> </w:t>
      </w:r>
    </w:p>
    <w:p w14:paraId="5A41D596" w14:textId="77777777" w:rsidR="00A14FB6" w:rsidRDefault="00A14FB6" w:rsidP="006774AE">
      <w:pPr>
        <w:pBdr>
          <w:bottom w:val="single" w:sz="4" w:space="1" w:color="auto"/>
        </w:pBdr>
        <w:tabs>
          <w:tab w:val="right" w:pos="9090"/>
        </w:tabs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582B" w14:textId="4AA3A2B6" w:rsidR="00A77B3E" w:rsidRPr="00D1115D" w:rsidRDefault="00D1115D" w:rsidP="006774AE">
      <w:pPr>
        <w:pBdr>
          <w:bottom w:val="single" w:sz="4" w:space="1" w:color="auto"/>
        </w:pBdr>
        <w:tabs>
          <w:tab w:val="right" w:pos="9090"/>
        </w:tabs>
        <w:ind w:left="360" w:hanging="360"/>
        <w:jc w:val="center"/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</w:pPr>
      <w:r w:rsidRPr="00D1115D"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>WORK</w:t>
      </w:r>
      <w:r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 xml:space="preserve">ING </w:t>
      </w:r>
      <w:r w:rsidRPr="00D1115D"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>EXPERIENCE</w:t>
      </w:r>
    </w:p>
    <w:p w14:paraId="33F0541B" w14:textId="12C22319" w:rsidR="00A77B3E" w:rsidRPr="00843B6A" w:rsidRDefault="002D4F8A" w:rsidP="00843B6A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G4S </w:t>
      </w:r>
      <w:r w:rsidR="00B831D1">
        <w:rPr>
          <w:rFonts w:asciiTheme="minorHAnsi" w:hAnsiTheme="minorHAnsi" w:cstheme="minorHAnsi"/>
          <w:b/>
          <w:bCs/>
        </w:rPr>
        <w:t>Kuwait,</w:t>
      </w:r>
      <w:r>
        <w:rPr>
          <w:rFonts w:asciiTheme="minorHAnsi" w:hAnsiTheme="minorHAnsi" w:cstheme="minorHAnsi"/>
          <w:b/>
          <w:bCs/>
        </w:rPr>
        <w:t xml:space="preserve"> </w:t>
      </w:r>
      <w:r w:rsidR="00367E87" w:rsidRPr="00843B6A">
        <w:rPr>
          <w:rFonts w:asciiTheme="minorHAnsi" w:hAnsiTheme="minorHAnsi" w:cstheme="minorHAnsi"/>
          <w:b/>
          <w:bCs/>
        </w:rPr>
        <w:t xml:space="preserve">Kuwait International </w:t>
      </w:r>
      <w:r w:rsidR="00FE1261" w:rsidRPr="00843B6A">
        <w:rPr>
          <w:rFonts w:asciiTheme="minorHAnsi" w:hAnsiTheme="minorHAnsi" w:cstheme="minorHAnsi"/>
          <w:b/>
          <w:bCs/>
        </w:rPr>
        <w:t>Airport,</w:t>
      </w:r>
      <w:r w:rsidR="00367E87" w:rsidRPr="00843B6A">
        <w:rPr>
          <w:rFonts w:asciiTheme="minorHAnsi" w:hAnsiTheme="minorHAnsi" w:cstheme="minorHAnsi"/>
          <w:b/>
          <w:bCs/>
        </w:rPr>
        <w:t xml:space="preserve"> Kuwait </w:t>
      </w:r>
      <w:r w:rsidR="00FE1261" w:rsidRPr="00843B6A">
        <w:rPr>
          <w:rFonts w:asciiTheme="minorHAnsi" w:hAnsiTheme="minorHAnsi" w:cstheme="minorHAnsi"/>
          <w:b/>
          <w:bCs/>
        </w:rPr>
        <w:t>City, Kuwait</w:t>
      </w:r>
      <w:r w:rsidR="00367E87" w:rsidRPr="00843B6A">
        <w:rPr>
          <w:rFonts w:asciiTheme="minorHAnsi" w:hAnsiTheme="minorHAnsi" w:cstheme="minorHAnsi"/>
          <w:b/>
          <w:bCs/>
        </w:rPr>
        <w:t xml:space="preserve"> </w:t>
      </w:r>
      <w:r w:rsidR="00086848" w:rsidRPr="00843B6A">
        <w:rPr>
          <w:rFonts w:asciiTheme="minorHAnsi" w:hAnsiTheme="minorHAnsi" w:cstheme="minorHAnsi"/>
          <w:b/>
          <w:bCs/>
        </w:rPr>
        <w:tab/>
      </w:r>
      <w:r w:rsidR="00FE1261" w:rsidRPr="00843B6A">
        <w:rPr>
          <w:rFonts w:asciiTheme="minorHAnsi" w:hAnsiTheme="minorHAnsi" w:cstheme="minorHAnsi"/>
          <w:b/>
          <w:bCs/>
        </w:rPr>
        <w:t>February 2017 – September 2019</w:t>
      </w:r>
    </w:p>
    <w:p w14:paraId="25D76D52" w14:textId="0EA25945" w:rsidR="00A77B3E" w:rsidRPr="00843B6A" w:rsidRDefault="00367E8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</w:rPr>
      </w:pPr>
      <w:r w:rsidRPr="00843B6A">
        <w:rPr>
          <w:rFonts w:asciiTheme="minorHAnsi" w:hAnsiTheme="minorHAnsi" w:cstheme="minorHAnsi"/>
          <w:b/>
          <w:bCs/>
        </w:rPr>
        <w:t xml:space="preserve">Airport Operations Supervisor </w:t>
      </w:r>
    </w:p>
    <w:p w14:paraId="5489B0A3" w14:textId="5C8D6F51" w:rsidR="00A77B3E" w:rsidRPr="00843B6A" w:rsidRDefault="00367E8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  <w:i/>
          <w:iCs/>
        </w:rPr>
        <w:t xml:space="preserve">Aviation Operations and Safety and Security </w:t>
      </w:r>
      <w:r w:rsidR="00086848" w:rsidRPr="00843B6A">
        <w:rPr>
          <w:rFonts w:asciiTheme="minorHAnsi" w:hAnsiTheme="minorHAnsi" w:cstheme="minorHAnsi"/>
        </w:rPr>
        <w:tab/>
      </w:r>
    </w:p>
    <w:p w14:paraId="414A52DA" w14:textId="57FFBEFC" w:rsidR="00A77B3E" w:rsidRPr="00843B6A" w:rsidRDefault="00367E87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 xml:space="preserve">Monitoring Staff performance while in operations and conducting staff appraisal as part of performance </w:t>
      </w:r>
      <w:r w:rsidR="00FE1261" w:rsidRPr="00843B6A">
        <w:rPr>
          <w:rFonts w:asciiTheme="minorHAnsi" w:hAnsiTheme="minorHAnsi" w:cstheme="minorHAnsi"/>
        </w:rPr>
        <w:t>management.</w:t>
      </w:r>
      <w:r w:rsidR="00086848" w:rsidRPr="00843B6A">
        <w:rPr>
          <w:rFonts w:asciiTheme="minorHAnsi" w:hAnsiTheme="minorHAnsi" w:cstheme="minorHAnsi"/>
        </w:rPr>
        <w:tab/>
      </w:r>
      <w:r w:rsidR="00086848" w:rsidRPr="00843B6A">
        <w:rPr>
          <w:rFonts w:asciiTheme="minorHAnsi" w:hAnsiTheme="minorHAnsi" w:cstheme="minorHAnsi"/>
        </w:rPr>
        <w:tab/>
      </w:r>
    </w:p>
    <w:p w14:paraId="5B5955C7" w14:textId="0EB3C9C4" w:rsidR="00A77B3E" w:rsidRPr="00843B6A" w:rsidRDefault="00086848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 xml:space="preserve">Implemented </w:t>
      </w:r>
      <w:r w:rsidR="00843B6A">
        <w:rPr>
          <w:rFonts w:asciiTheme="minorHAnsi" w:hAnsiTheme="minorHAnsi" w:cstheme="minorHAnsi"/>
        </w:rPr>
        <w:t xml:space="preserve">round the clock </w:t>
      </w:r>
      <w:r w:rsidRPr="00843B6A">
        <w:rPr>
          <w:rFonts w:asciiTheme="minorHAnsi" w:hAnsiTheme="minorHAnsi" w:cstheme="minorHAnsi"/>
        </w:rPr>
        <w:t xml:space="preserve"> critical-si</w:t>
      </w:r>
      <w:r w:rsidR="00FE1261" w:rsidRPr="00843B6A">
        <w:rPr>
          <w:rFonts w:asciiTheme="minorHAnsi" w:hAnsiTheme="minorHAnsi" w:cstheme="minorHAnsi"/>
        </w:rPr>
        <w:t xml:space="preserve">tuations duty management by enforcing  </w:t>
      </w:r>
      <w:r w:rsidR="00843B6A">
        <w:rPr>
          <w:rFonts w:asciiTheme="minorHAnsi" w:hAnsiTheme="minorHAnsi" w:cstheme="minorHAnsi"/>
        </w:rPr>
        <w:t xml:space="preserve">adherence to </w:t>
      </w:r>
      <w:r w:rsidR="00FE1261" w:rsidRPr="00843B6A">
        <w:rPr>
          <w:rFonts w:asciiTheme="minorHAnsi" w:hAnsiTheme="minorHAnsi" w:cstheme="minorHAnsi"/>
        </w:rPr>
        <w:t xml:space="preserve">guidelines as stipulated by stakeholders in the states civil aviation program </w:t>
      </w:r>
      <w:r w:rsidRPr="00843B6A">
        <w:rPr>
          <w:rFonts w:asciiTheme="minorHAnsi" w:hAnsiTheme="minorHAnsi" w:cstheme="minorHAnsi"/>
        </w:rPr>
        <w:tab/>
      </w:r>
    </w:p>
    <w:p w14:paraId="3F099A0B" w14:textId="77777777" w:rsidR="00FE1261" w:rsidRPr="00843B6A" w:rsidRDefault="00086848" w:rsidP="00FE126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 xml:space="preserve">Conducted </w:t>
      </w:r>
      <w:r w:rsidR="00FE1261" w:rsidRPr="00843B6A">
        <w:rPr>
          <w:rFonts w:asciiTheme="minorHAnsi" w:hAnsiTheme="minorHAnsi" w:cstheme="minorHAnsi"/>
        </w:rPr>
        <w:t>s</w:t>
      </w:r>
      <w:r w:rsidR="00367E87" w:rsidRPr="00843B6A">
        <w:rPr>
          <w:rFonts w:asciiTheme="minorHAnsi" w:hAnsiTheme="minorHAnsi" w:cstheme="minorHAnsi"/>
        </w:rPr>
        <w:t>ite visits</w:t>
      </w:r>
      <w:r w:rsidR="00FE1261" w:rsidRPr="00843B6A">
        <w:rPr>
          <w:rFonts w:asciiTheme="minorHAnsi" w:hAnsiTheme="minorHAnsi" w:cstheme="minorHAnsi"/>
        </w:rPr>
        <w:t xml:space="preserve"> as part of operational health and safety procedures and conducted </w:t>
      </w:r>
      <w:r w:rsidR="00367E87" w:rsidRPr="00843B6A">
        <w:rPr>
          <w:rFonts w:asciiTheme="minorHAnsi" w:hAnsiTheme="minorHAnsi" w:cstheme="minorHAnsi"/>
        </w:rPr>
        <w:t xml:space="preserve"> and equipment check on site to ensure operational efficiency </w:t>
      </w:r>
      <w:r w:rsidR="00FE1261" w:rsidRPr="00843B6A">
        <w:rPr>
          <w:rFonts w:asciiTheme="minorHAnsi" w:hAnsiTheme="minorHAnsi" w:cstheme="minorHAnsi"/>
        </w:rPr>
        <w:t>and mitigate risks that could arise</w:t>
      </w:r>
    </w:p>
    <w:p w14:paraId="1DEA0107" w14:textId="102039BC" w:rsidR="00A77B3E" w:rsidRPr="00843B6A" w:rsidRDefault="00086848" w:rsidP="00FE126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 xml:space="preserve">Reduced downtime </w:t>
      </w:r>
      <w:r w:rsidR="00367E87" w:rsidRPr="00843B6A">
        <w:rPr>
          <w:rFonts w:asciiTheme="minorHAnsi" w:hAnsiTheme="minorHAnsi" w:cstheme="minorHAnsi"/>
        </w:rPr>
        <w:t xml:space="preserve">of operational processes by ensuring screening and baggage </w:t>
      </w:r>
      <w:r w:rsidR="00FE1261" w:rsidRPr="00843B6A">
        <w:rPr>
          <w:rFonts w:asciiTheme="minorHAnsi" w:hAnsiTheme="minorHAnsi" w:cstheme="minorHAnsi"/>
        </w:rPr>
        <w:t>handling equipment’s</w:t>
      </w:r>
      <w:r w:rsidR="00367E87" w:rsidRPr="00843B6A">
        <w:rPr>
          <w:rFonts w:asciiTheme="minorHAnsi" w:hAnsiTheme="minorHAnsi" w:cstheme="minorHAnsi"/>
        </w:rPr>
        <w:t xml:space="preserve"> are functional at all </w:t>
      </w:r>
      <w:r w:rsidR="00FE1261" w:rsidRPr="00843B6A">
        <w:rPr>
          <w:rFonts w:asciiTheme="minorHAnsi" w:hAnsiTheme="minorHAnsi" w:cstheme="minorHAnsi"/>
        </w:rPr>
        <w:t>times.</w:t>
      </w:r>
      <w:r w:rsidR="00FE1261" w:rsidRPr="00843B6A">
        <w:rPr>
          <w:rFonts w:asciiTheme="minorHAnsi" w:hAnsiTheme="minorHAnsi" w:cstheme="minorHAnsi"/>
        </w:rPr>
        <w:tab/>
      </w:r>
      <w:r w:rsidRPr="00843B6A">
        <w:rPr>
          <w:rFonts w:asciiTheme="minorHAnsi" w:hAnsiTheme="minorHAnsi" w:cstheme="minorHAnsi"/>
        </w:rPr>
        <w:tab/>
      </w:r>
    </w:p>
    <w:p w14:paraId="21581773" w14:textId="7AA8BB57" w:rsidR="00FE1261" w:rsidRPr="00843B6A" w:rsidRDefault="007F498A" w:rsidP="00FE126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 frontline support that l</w:t>
      </w:r>
      <w:r w:rsidR="00FE1261" w:rsidRPr="00843B6A">
        <w:rPr>
          <w:rFonts w:asciiTheme="minorHAnsi" w:hAnsiTheme="minorHAnsi" w:cstheme="minorHAnsi"/>
        </w:rPr>
        <w:t>owered passenger escalations through effective problem solving techniques through dialogue in the events</w:t>
      </w:r>
      <w:r>
        <w:rPr>
          <w:rFonts w:asciiTheme="minorHAnsi" w:hAnsiTheme="minorHAnsi" w:cstheme="minorHAnsi"/>
        </w:rPr>
        <w:t xml:space="preserve"> of complaints</w:t>
      </w:r>
      <w:r w:rsidR="00FE1261" w:rsidRPr="00843B6A">
        <w:rPr>
          <w:rFonts w:asciiTheme="minorHAnsi" w:hAnsiTheme="minorHAnsi" w:cstheme="minorHAnsi"/>
        </w:rPr>
        <w:t xml:space="preserve">. </w:t>
      </w:r>
    </w:p>
    <w:p w14:paraId="285D9386" w14:textId="77777777" w:rsidR="00843B6A" w:rsidRDefault="00FE1261" w:rsidP="00FE126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 xml:space="preserve">Drafted report on workflow </w:t>
      </w:r>
      <w:r w:rsidR="00B37E2D" w:rsidRPr="00843B6A">
        <w:rPr>
          <w:rFonts w:asciiTheme="minorHAnsi" w:hAnsiTheme="minorHAnsi" w:cstheme="minorHAnsi"/>
        </w:rPr>
        <w:t>process,</w:t>
      </w:r>
      <w:r w:rsidRPr="00843B6A">
        <w:rPr>
          <w:rFonts w:asciiTheme="minorHAnsi" w:hAnsiTheme="minorHAnsi" w:cstheme="minorHAnsi"/>
        </w:rPr>
        <w:t xml:space="preserve"> findings and incident </w:t>
      </w:r>
      <w:r w:rsidR="009D0F46" w:rsidRPr="00843B6A">
        <w:rPr>
          <w:rFonts w:asciiTheme="minorHAnsi" w:hAnsiTheme="minorHAnsi" w:cstheme="minorHAnsi"/>
        </w:rPr>
        <w:t>reports on</w:t>
      </w:r>
      <w:r w:rsidRPr="00843B6A">
        <w:rPr>
          <w:rFonts w:asciiTheme="minorHAnsi" w:hAnsiTheme="minorHAnsi" w:cstheme="minorHAnsi"/>
        </w:rPr>
        <w:t xml:space="preserve"> a daily basis </w:t>
      </w:r>
      <w:r w:rsidR="00CD2735" w:rsidRPr="00843B6A">
        <w:rPr>
          <w:rFonts w:asciiTheme="minorHAnsi" w:hAnsiTheme="minorHAnsi" w:cstheme="minorHAnsi"/>
        </w:rPr>
        <w:t xml:space="preserve">into the companies </w:t>
      </w:r>
      <w:r w:rsidR="009D0F46" w:rsidRPr="00843B6A">
        <w:rPr>
          <w:rFonts w:asciiTheme="minorHAnsi" w:hAnsiTheme="minorHAnsi" w:cstheme="minorHAnsi"/>
        </w:rPr>
        <w:t>database.</w:t>
      </w:r>
    </w:p>
    <w:p w14:paraId="119F96AE" w14:textId="11AFFCAF" w:rsidR="002D4F8A" w:rsidRDefault="002D4F8A" w:rsidP="00FE126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Enhanced passenger satisfaction through baggage</w:t>
      </w:r>
      <w:r w:rsidR="00B831D1">
        <w:rPr>
          <w:rFonts w:asciiTheme="minorHAnsi" w:hAnsiTheme="minorHAnsi" w:cstheme="minorHAnsi"/>
        </w:rPr>
        <w:t xml:space="preserve"> or lost item</w:t>
      </w:r>
      <w:r>
        <w:rPr>
          <w:rFonts w:asciiTheme="minorHAnsi" w:hAnsiTheme="minorHAnsi" w:cstheme="minorHAnsi"/>
        </w:rPr>
        <w:t xml:space="preserve"> reconciliation , directing of passengers to relevant areas within airport premises and </w:t>
      </w:r>
      <w:r w:rsidR="00B831D1">
        <w:rPr>
          <w:rFonts w:asciiTheme="minorHAnsi" w:hAnsiTheme="minorHAnsi" w:cstheme="minorHAnsi"/>
        </w:rPr>
        <w:t xml:space="preserve">resolving passenger concerns </w:t>
      </w:r>
    </w:p>
    <w:p w14:paraId="7A2641EA" w14:textId="114717E0" w:rsidR="00A77B3E" w:rsidRPr="00843B6A" w:rsidRDefault="009D0F46" w:rsidP="00A14FB6">
      <w:pPr>
        <w:tabs>
          <w:tab w:val="left" w:pos="360"/>
          <w:tab w:val="left" w:pos="720"/>
          <w:tab w:val="right" w:pos="9090"/>
        </w:tabs>
        <w:ind w:left="720"/>
        <w:rPr>
          <w:rFonts w:asciiTheme="minorHAnsi" w:hAnsiTheme="minorHAnsi" w:cstheme="minorHAnsi"/>
        </w:rPr>
      </w:pPr>
      <w:r w:rsidRPr="00843B6A">
        <w:rPr>
          <w:rFonts w:asciiTheme="minorHAnsi" w:hAnsiTheme="minorHAnsi" w:cstheme="minorHAnsi"/>
        </w:rPr>
        <w:tab/>
      </w:r>
    </w:p>
    <w:p w14:paraId="5DB1BAC2" w14:textId="79D5F688" w:rsidR="00A77B3E" w:rsidRPr="00853768" w:rsidRDefault="00CD2735" w:rsidP="00A14FB6">
      <w:pPr>
        <w:tabs>
          <w:tab w:val="right" w:pos="9090"/>
        </w:tabs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  <w:b/>
          <w:bCs/>
        </w:rPr>
        <w:t>Alnahdi Group Company</w:t>
      </w:r>
      <w:r w:rsidR="00086848" w:rsidRPr="00853768">
        <w:rPr>
          <w:rFonts w:asciiTheme="minorHAnsi" w:hAnsiTheme="minorHAnsi" w:cstheme="minorHAnsi"/>
          <w:b/>
          <w:bCs/>
        </w:rPr>
        <w:t xml:space="preserve">, </w:t>
      </w:r>
      <w:r w:rsidR="00B37E2D" w:rsidRPr="00853768">
        <w:rPr>
          <w:rFonts w:asciiTheme="minorHAnsi" w:hAnsiTheme="minorHAnsi" w:cstheme="minorHAnsi"/>
          <w:b/>
          <w:bCs/>
        </w:rPr>
        <w:t>Doha, Qatar</w:t>
      </w:r>
      <w:r w:rsidRPr="00853768">
        <w:rPr>
          <w:rFonts w:asciiTheme="minorHAnsi" w:hAnsiTheme="minorHAnsi" w:cstheme="minorHAnsi"/>
          <w:b/>
          <w:bCs/>
        </w:rPr>
        <w:t xml:space="preserve"> </w:t>
      </w:r>
      <w:r w:rsidR="00086848" w:rsidRPr="00853768">
        <w:rPr>
          <w:rFonts w:asciiTheme="minorHAnsi" w:hAnsiTheme="minorHAnsi" w:cstheme="minorHAnsi"/>
          <w:b/>
          <w:bCs/>
        </w:rPr>
        <w:tab/>
      </w:r>
      <w:r w:rsidRPr="00853768">
        <w:rPr>
          <w:rFonts w:asciiTheme="minorHAnsi" w:hAnsiTheme="minorHAnsi" w:cstheme="minorHAnsi"/>
          <w:b/>
          <w:bCs/>
        </w:rPr>
        <w:t>February 2013 – December 2016</w:t>
      </w:r>
    </w:p>
    <w:p w14:paraId="065690C0" w14:textId="3EE021C8" w:rsidR="00A77B3E" w:rsidRPr="00853768" w:rsidRDefault="00CD2735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</w:rPr>
      </w:pPr>
      <w:r w:rsidRPr="00853768">
        <w:rPr>
          <w:rFonts w:asciiTheme="minorHAnsi" w:hAnsiTheme="minorHAnsi" w:cstheme="minorHAnsi"/>
          <w:b/>
          <w:bCs/>
        </w:rPr>
        <w:t xml:space="preserve">IT Support Technician </w:t>
      </w:r>
    </w:p>
    <w:p w14:paraId="46A86D50" w14:textId="77777777" w:rsidR="00E309CC" w:rsidRDefault="00CD2735">
      <w:pPr>
        <w:tabs>
          <w:tab w:val="right" w:pos="9090"/>
        </w:tabs>
        <w:spacing w:line="274" w:lineRule="auto"/>
        <w:ind w:left="360" w:hanging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Automotive cum Trading </w:t>
      </w:r>
      <w:r w:rsidR="00086848">
        <w:rPr>
          <w:rFonts w:ascii="Times New Roman" w:hAnsi="Times New Roman" w:cs="Times New Roman"/>
          <w:i/>
          <w:iCs/>
          <w:sz w:val="24"/>
          <w:szCs w:val="24"/>
        </w:rPr>
        <w:t>Company</w:t>
      </w:r>
    </w:p>
    <w:p w14:paraId="2948C1E0" w14:textId="4533797E" w:rsidR="00843B6A" w:rsidRPr="00853768" w:rsidRDefault="00843B6A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 xml:space="preserve">Installed operate and maintain operating systems , servers and ICT hardware and peripherals </w:t>
      </w:r>
      <w:r w:rsidR="00E309CC">
        <w:rPr>
          <w:rFonts w:asciiTheme="minorHAnsi" w:hAnsiTheme="minorHAnsi" w:cstheme="minorHAnsi"/>
        </w:rPr>
        <w:t xml:space="preserve">like printers ,Kiosks </w:t>
      </w:r>
      <w:r w:rsidR="007F498A">
        <w:rPr>
          <w:rFonts w:asciiTheme="minorHAnsi" w:hAnsiTheme="minorHAnsi" w:cstheme="minorHAnsi"/>
        </w:rPr>
        <w:t xml:space="preserve">and advertising display units </w:t>
      </w:r>
      <w:r w:rsidR="00E309CC">
        <w:rPr>
          <w:rFonts w:asciiTheme="minorHAnsi" w:hAnsiTheme="minorHAnsi" w:cstheme="minorHAnsi"/>
        </w:rPr>
        <w:t xml:space="preserve"> ,IP telephones ,</w:t>
      </w:r>
      <w:r w:rsidR="00E309CC" w:rsidRPr="00E309CC">
        <w:rPr>
          <w:rFonts w:asciiTheme="minorHAnsi" w:hAnsiTheme="minorHAnsi" w:cstheme="minorHAnsi"/>
        </w:rPr>
        <w:t xml:space="preserve"> </w:t>
      </w:r>
      <w:r w:rsidR="00E309CC">
        <w:rPr>
          <w:rFonts w:asciiTheme="minorHAnsi" w:hAnsiTheme="minorHAnsi" w:cstheme="minorHAnsi"/>
        </w:rPr>
        <w:t xml:space="preserve">CCTV and IP Camera </w:t>
      </w:r>
      <w:r w:rsidR="007F498A">
        <w:rPr>
          <w:rFonts w:asciiTheme="minorHAnsi" w:hAnsiTheme="minorHAnsi" w:cstheme="minorHAnsi"/>
        </w:rPr>
        <w:t>)</w:t>
      </w:r>
    </w:p>
    <w:p w14:paraId="76184892" w14:textId="2F8D3F50" w:rsidR="00A77B3E" w:rsidRPr="00853768" w:rsidRDefault="007F498A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 xml:space="preserve">Conducted </w:t>
      </w:r>
      <w:r>
        <w:rPr>
          <w:rFonts w:asciiTheme="minorHAnsi" w:hAnsiTheme="minorHAnsi" w:cstheme="minorHAnsi"/>
        </w:rPr>
        <w:t xml:space="preserve">routine </w:t>
      </w:r>
      <w:r w:rsidR="002B5955" w:rsidRPr="00853768">
        <w:rPr>
          <w:rFonts w:asciiTheme="minorHAnsi" w:hAnsiTheme="minorHAnsi" w:cstheme="minorHAnsi"/>
        </w:rPr>
        <w:t>preventive</w:t>
      </w:r>
      <w:r w:rsidR="00843B6A" w:rsidRPr="00853768">
        <w:rPr>
          <w:rFonts w:asciiTheme="minorHAnsi" w:hAnsiTheme="minorHAnsi" w:cstheme="minorHAnsi"/>
        </w:rPr>
        <w:t xml:space="preserve"> </w:t>
      </w:r>
      <w:r w:rsidR="002B5955" w:rsidRPr="00853768">
        <w:rPr>
          <w:rFonts w:asciiTheme="minorHAnsi" w:hAnsiTheme="minorHAnsi" w:cstheme="minorHAnsi"/>
        </w:rPr>
        <w:t>maintenance</w:t>
      </w:r>
      <w:r w:rsidR="00843B6A" w:rsidRPr="00853768">
        <w:rPr>
          <w:rFonts w:asciiTheme="minorHAnsi" w:hAnsiTheme="minorHAnsi" w:cstheme="minorHAnsi"/>
        </w:rPr>
        <w:t xml:space="preserve"> on all company branches to </w:t>
      </w:r>
      <w:r w:rsidR="002B5955" w:rsidRPr="00853768">
        <w:rPr>
          <w:rFonts w:asciiTheme="minorHAnsi" w:hAnsiTheme="minorHAnsi" w:cstheme="minorHAnsi"/>
        </w:rPr>
        <w:t xml:space="preserve">diagnose, </w:t>
      </w:r>
      <w:r w:rsidR="00843B6A" w:rsidRPr="00853768">
        <w:rPr>
          <w:rFonts w:asciiTheme="minorHAnsi" w:hAnsiTheme="minorHAnsi" w:cstheme="minorHAnsi"/>
        </w:rPr>
        <w:t xml:space="preserve">troubleshoot and </w:t>
      </w:r>
      <w:r w:rsidR="002B5955" w:rsidRPr="00853768">
        <w:rPr>
          <w:rFonts w:asciiTheme="minorHAnsi" w:hAnsiTheme="minorHAnsi" w:cstheme="minorHAnsi"/>
        </w:rPr>
        <w:t>resolve issues in the most efficient way reducing operational downtime.</w:t>
      </w:r>
      <w:r w:rsidR="002B5955" w:rsidRPr="00853768">
        <w:rPr>
          <w:rFonts w:asciiTheme="minorHAnsi" w:hAnsiTheme="minorHAnsi" w:cstheme="minorHAnsi"/>
        </w:rPr>
        <w:tab/>
      </w:r>
    </w:p>
    <w:p w14:paraId="1CA50D11" w14:textId="11B8673F" w:rsidR="00A77B3E" w:rsidRPr="00853768" w:rsidRDefault="002B5955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>Performed backup operations</w:t>
      </w:r>
      <w:r w:rsidR="00A14FB6" w:rsidRPr="00853768">
        <w:rPr>
          <w:rFonts w:asciiTheme="minorHAnsi" w:hAnsiTheme="minorHAnsi" w:cstheme="minorHAnsi"/>
        </w:rPr>
        <w:t xml:space="preserve"> , disaster recovery operations </w:t>
      </w:r>
      <w:r w:rsidRPr="00853768">
        <w:rPr>
          <w:rFonts w:asciiTheme="minorHAnsi" w:hAnsiTheme="minorHAnsi" w:cstheme="minorHAnsi"/>
        </w:rPr>
        <w:t xml:space="preserve"> and archiving of files  to protect integrity of  critical  company information </w:t>
      </w:r>
      <w:r w:rsidR="00086848" w:rsidRPr="00853768">
        <w:rPr>
          <w:rFonts w:asciiTheme="minorHAnsi" w:hAnsiTheme="minorHAnsi" w:cstheme="minorHAnsi"/>
        </w:rPr>
        <w:tab/>
      </w:r>
    </w:p>
    <w:p w14:paraId="02F2FAC1" w14:textId="5085F043" w:rsidR="00A77B3E" w:rsidRPr="00853768" w:rsidRDefault="002B5955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 xml:space="preserve">Created a single point of contact for end users to receive support within the companies domain either real time or remotely </w:t>
      </w:r>
      <w:r w:rsidR="00086848" w:rsidRPr="00853768">
        <w:rPr>
          <w:rFonts w:asciiTheme="minorHAnsi" w:hAnsiTheme="minorHAnsi" w:cstheme="minorHAnsi"/>
        </w:rPr>
        <w:tab/>
      </w:r>
    </w:p>
    <w:p w14:paraId="2D8DD016" w14:textId="77777777" w:rsidR="00853768" w:rsidRPr="00853768" w:rsidRDefault="002B5955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 xml:space="preserve">Maintained records of daily data communication , problems and remedial actions </w:t>
      </w:r>
      <w:r w:rsidR="00A14FB6" w:rsidRPr="00853768">
        <w:rPr>
          <w:rFonts w:asciiTheme="minorHAnsi" w:hAnsiTheme="minorHAnsi" w:cstheme="minorHAnsi"/>
        </w:rPr>
        <w:t xml:space="preserve">taken </w:t>
      </w:r>
    </w:p>
    <w:p w14:paraId="469A601D" w14:textId="77777777" w:rsidR="007F498A" w:rsidRDefault="00853768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>Conducted  network installation , configuration and management a</w:t>
      </w:r>
      <w:r w:rsidR="007F498A">
        <w:rPr>
          <w:rFonts w:asciiTheme="minorHAnsi" w:hAnsiTheme="minorHAnsi" w:cstheme="minorHAnsi"/>
        </w:rPr>
        <w:t xml:space="preserve">cross all branches </w:t>
      </w:r>
    </w:p>
    <w:p w14:paraId="1974A26F" w14:textId="375BDB4B" w:rsidR="007F498A" w:rsidRDefault="00D1115D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</w:t>
      </w:r>
      <w:r w:rsidR="007F498A">
        <w:rPr>
          <w:rFonts w:asciiTheme="minorHAnsi" w:hAnsiTheme="minorHAnsi" w:cstheme="minorHAnsi"/>
        </w:rPr>
        <w:t xml:space="preserve"> system upgrades , Software updates and conducted user level training to company staff </w:t>
      </w:r>
    </w:p>
    <w:p w14:paraId="3E8A6CB8" w14:textId="69E72B05" w:rsidR="00A77B3E" w:rsidRPr="00853768" w:rsidRDefault="00086848" w:rsidP="007F498A">
      <w:pPr>
        <w:tabs>
          <w:tab w:val="left" w:pos="720"/>
          <w:tab w:val="right" w:pos="9090"/>
        </w:tabs>
        <w:spacing w:line="271" w:lineRule="auto"/>
        <w:ind w:left="720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lastRenderedPageBreak/>
        <w:tab/>
      </w:r>
    </w:p>
    <w:p w14:paraId="1571C54D" w14:textId="77777777" w:rsidR="00D1115D" w:rsidRDefault="00D1115D" w:rsidP="00A14FB6">
      <w:pPr>
        <w:tabs>
          <w:tab w:val="right" w:pos="9090"/>
        </w:tabs>
        <w:rPr>
          <w:rFonts w:asciiTheme="minorHAnsi" w:hAnsiTheme="minorHAnsi" w:cstheme="minorHAnsi"/>
          <w:b/>
          <w:bCs/>
        </w:rPr>
      </w:pPr>
    </w:p>
    <w:p w14:paraId="6D75C5C0" w14:textId="19010068" w:rsidR="00A14FB6" w:rsidRPr="00853768" w:rsidRDefault="00853768" w:rsidP="00A14FB6">
      <w:pPr>
        <w:tabs>
          <w:tab w:val="right" w:pos="90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Technology Inspires Limited,</w:t>
      </w:r>
      <w:r w:rsidR="00A14FB6" w:rsidRPr="00853768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Nairobi, Kenya </w:t>
      </w:r>
      <w:r w:rsidR="00A14FB6" w:rsidRPr="00853768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>May 2011</w:t>
      </w:r>
      <w:r w:rsidR="00A14FB6" w:rsidRPr="00853768">
        <w:rPr>
          <w:rFonts w:asciiTheme="minorHAnsi" w:hAnsiTheme="minorHAnsi" w:cstheme="minorHAnsi"/>
          <w:b/>
          <w:bCs/>
        </w:rPr>
        <w:t xml:space="preserve"> – December 201</w:t>
      </w:r>
      <w:r>
        <w:rPr>
          <w:rFonts w:asciiTheme="minorHAnsi" w:hAnsiTheme="minorHAnsi" w:cstheme="minorHAnsi"/>
          <w:b/>
          <w:bCs/>
        </w:rPr>
        <w:t>2</w:t>
      </w:r>
    </w:p>
    <w:p w14:paraId="5A304D49" w14:textId="77777777" w:rsidR="00A14FB6" w:rsidRPr="00853768" w:rsidRDefault="00A14FB6" w:rsidP="00A14FB6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</w:rPr>
      </w:pPr>
      <w:r w:rsidRPr="00853768">
        <w:rPr>
          <w:rFonts w:asciiTheme="minorHAnsi" w:hAnsiTheme="minorHAnsi" w:cstheme="minorHAnsi"/>
          <w:b/>
          <w:bCs/>
        </w:rPr>
        <w:t xml:space="preserve">IT Support Technician </w:t>
      </w:r>
    </w:p>
    <w:p w14:paraId="77E4735B" w14:textId="77777777" w:rsidR="007F498A" w:rsidRDefault="007F498A" w:rsidP="00A14FB6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Technical Support Service provider </w:t>
      </w:r>
    </w:p>
    <w:p w14:paraId="10BA9A80" w14:textId="52830D09" w:rsidR="007F498A" w:rsidRPr="00A656D9" w:rsidRDefault="00D1115D" w:rsidP="007F498A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Conducted </w:t>
      </w:r>
      <w:r w:rsidR="007F498A" w:rsidRPr="00A656D9">
        <w:rPr>
          <w:rFonts w:asciiTheme="minorHAnsi" w:hAnsiTheme="minorHAnsi" w:cstheme="minorHAnsi"/>
          <w:sz w:val="22"/>
          <w:szCs w:val="22"/>
        </w:rPr>
        <w:t>market surveys on ICT related equipment based on price, specifications and upcoming technology.</w:t>
      </w:r>
    </w:p>
    <w:p w14:paraId="61C5CA02" w14:textId="2F11B341" w:rsidR="007F498A" w:rsidRPr="00A656D9" w:rsidRDefault="007F498A" w:rsidP="007F498A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Resolved </w:t>
      </w:r>
      <w:r w:rsidRPr="00A656D9">
        <w:rPr>
          <w:rFonts w:asciiTheme="minorHAnsi" w:hAnsiTheme="minorHAnsi" w:cstheme="minorHAnsi"/>
          <w:sz w:val="22"/>
          <w:szCs w:val="22"/>
        </w:rPr>
        <w:t xml:space="preserve">various ICT hardware and </w:t>
      </w:r>
      <w:r>
        <w:rPr>
          <w:rFonts w:asciiTheme="minorHAnsi" w:hAnsiTheme="minorHAnsi" w:cstheme="minorHAnsi"/>
          <w:sz w:val="22"/>
          <w:szCs w:val="22"/>
        </w:rPr>
        <w:t xml:space="preserve">software related problems </w:t>
      </w:r>
      <w:r w:rsidRPr="00A656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E3A0B0" w14:textId="27081DA5" w:rsidR="007F498A" w:rsidRPr="00A656D9" w:rsidRDefault="007F498A" w:rsidP="007F498A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A656D9">
        <w:rPr>
          <w:rFonts w:asciiTheme="minorHAnsi" w:hAnsiTheme="minorHAnsi" w:cstheme="minorHAnsi"/>
          <w:sz w:val="22"/>
          <w:szCs w:val="22"/>
        </w:rPr>
        <w:t>Perform</w:t>
      </w:r>
      <w:r w:rsidR="00D1115D">
        <w:rPr>
          <w:rFonts w:asciiTheme="minorHAnsi" w:hAnsiTheme="minorHAnsi" w:cstheme="minorHAnsi"/>
          <w:sz w:val="22"/>
          <w:szCs w:val="22"/>
        </w:rPr>
        <w:t>ed minor repair for computer hardware and</w:t>
      </w:r>
      <w:r w:rsidRPr="00A656D9">
        <w:rPr>
          <w:rFonts w:asciiTheme="minorHAnsi" w:hAnsiTheme="minorHAnsi" w:cstheme="minorHAnsi"/>
          <w:sz w:val="22"/>
          <w:szCs w:val="22"/>
        </w:rPr>
        <w:t xml:space="preserve"> Peripherals that are not covered by third party vendor maintenance agreements.</w:t>
      </w:r>
    </w:p>
    <w:p w14:paraId="66988AB4" w14:textId="7083F124" w:rsidR="007F498A" w:rsidRPr="00A656D9" w:rsidRDefault="00D1115D" w:rsidP="007F498A">
      <w:pPr>
        <w:pStyle w:val="ListParagraph"/>
        <w:numPr>
          <w:ilvl w:val="0"/>
          <w:numId w:val="9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 tasks related to network installations and configurations such</w:t>
      </w:r>
      <w:r w:rsidR="007F498A" w:rsidRPr="00A656D9">
        <w:rPr>
          <w:rFonts w:asciiTheme="minorHAnsi" w:hAnsiTheme="minorHAnsi" w:cstheme="minorHAnsi"/>
          <w:sz w:val="22"/>
          <w:szCs w:val="22"/>
        </w:rPr>
        <w:t xml:space="preserve"> as network interface cards, hubs and switches. </w:t>
      </w:r>
    </w:p>
    <w:p w14:paraId="0A11D126" w14:textId="148FABD6" w:rsidR="00A14FB6" w:rsidRPr="005D297A" w:rsidRDefault="007F498A" w:rsidP="00D1115D">
      <w:pPr>
        <w:pStyle w:val="ListParagraph"/>
        <w:numPr>
          <w:ilvl w:val="0"/>
          <w:numId w:val="9"/>
        </w:numPr>
        <w:tabs>
          <w:tab w:val="right" w:pos="9090"/>
        </w:tabs>
        <w:spacing w:line="274" w:lineRule="auto"/>
        <w:rPr>
          <w:rFonts w:asciiTheme="minorHAnsi" w:hAnsiTheme="minorHAnsi" w:cstheme="minorHAnsi"/>
          <w:sz w:val="22"/>
          <w:szCs w:val="22"/>
        </w:rPr>
      </w:pPr>
      <w:r w:rsidRPr="005D297A">
        <w:rPr>
          <w:rFonts w:asciiTheme="minorHAnsi" w:hAnsiTheme="minorHAnsi" w:cstheme="minorHAnsi"/>
          <w:sz w:val="22"/>
          <w:szCs w:val="22"/>
        </w:rPr>
        <w:t>Assisting Network Technician in creating materials for end-user frequently asked</w:t>
      </w:r>
      <w:r w:rsidR="005D297A">
        <w:rPr>
          <w:rFonts w:asciiTheme="minorHAnsi" w:hAnsiTheme="minorHAnsi" w:cstheme="minorHAnsi"/>
          <w:sz w:val="22"/>
          <w:szCs w:val="22"/>
        </w:rPr>
        <w:t xml:space="preserve"> questions .</w:t>
      </w:r>
      <w:r w:rsidR="00A14FB6" w:rsidRPr="005D297A">
        <w:rPr>
          <w:rFonts w:asciiTheme="minorHAnsi" w:hAnsiTheme="minorHAnsi" w:cstheme="minorHAnsi"/>
          <w:sz w:val="22"/>
          <w:szCs w:val="22"/>
        </w:rPr>
        <w:tab/>
      </w:r>
    </w:p>
    <w:p w14:paraId="3709D360" w14:textId="3B99BCC3" w:rsidR="00E309CC" w:rsidRPr="00853768" w:rsidRDefault="00E309CC" w:rsidP="00E309CC">
      <w:pPr>
        <w:tabs>
          <w:tab w:val="right" w:pos="9720"/>
        </w:tabs>
        <w:spacing w:line="274" w:lineRule="auto"/>
        <w:rPr>
          <w:rFonts w:asciiTheme="minorHAnsi" w:hAnsiTheme="minorHAnsi" w:cstheme="minorHAnsi"/>
          <w:b/>
          <w:bCs/>
        </w:rPr>
      </w:pPr>
    </w:p>
    <w:p w14:paraId="20E56661" w14:textId="389C4668" w:rsidR="00853768" w:rsidRPr="00B731DD" w:rsidRDefault="00A14FB6" w:rsidP="00853768">
      <w:pPr>
        <w:rPr>
          <w:rFonts w:asciiTheme="minorHAnsi" w:hAnsiTheme="minorHAnsi" w:cstheme="minorHAnsi"/>
          <w:b/>
        </w:rPr>
      </w:pPr>
      <w:r w:rsidRPr="00B731DD">
        <w:rPr>
          <w:rFonts w:asciiTheme="minorHAnsi" w:hAnsiTheme="minorHAnsi" w:cstheme="minorHAnsi"/>
          <w:b/>
        </w:rPr>
        <w:t xml:space="preserve">Ministry of Nairobi Metropolitan </w:t>
      </w:r>
      <w:r w:rsidR="00853768" w:rsidRPr="00B731DD">
        <w:rPr>
          <w:rFonts w:asciiTheme="minorHAnsi" w:hAnsiTheme="minorHAnsi" w:cstheme="minorHAnsi"/>
          <w:b/>
        </w:rPr>
        <w:t>Development</w:t>
      </w:r>
      <w:r w:rsidR="00853768">
        <w:rPr>
          <w:rFonts w:asciiTheme="minorHAnsi" w:hAnsiTheme="minorHAnsi" w:cstheme="minorHAnsi"/>
          <w:b/>
        </w:rPr>
        <w:t>,</w:t>
      </w:r>
      <w:r w:rsidRPr="00B731DD">
        <w:rPr>
          <w:rFonts w:asciiTheme="minorHAnsi" w:hAnsiTheme="minorHAnsi" w:cstheme="minorHAnsi"/>
          <w:b/>
        </w:rPr>
        <w:t xml:space="preserve"> </w:t>
      </w:r>
      <w:r w:rsidR="00853768">
        <w:rPr>
          <w:rFonts w:asciiTheme="minorHAnsi" w:hAnsiTheme="minorHAnsi" w:cstheme="minorHAnsi"/>
          <w:b/>
        </w:rPr>
        <w:t>Nairobi, Kenya</w:t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 w:rsidRPr="00B731DD">
        <w:rPr>
          <w:rFonts w:asciiTheme="minorHAnsi" w:hAnsiTheme="minorHAnsi" w:cstheme="minorHAnsi"/>
          <w:b/>
        </w:rPr>
        <w:t>January 2011- March 2011</w:t>
      </w:r>
    </w:p>
    <w:p w14:paraId="55CB1379" w14:textId="1086F665" w:rsidR="00A14FB6" w:rsidRDefault="00853768" w:rsidP="00A14FB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Intern- ICT Department</w:t>
      </w:r>
    </w:p>
    <w:p w14:paraId="31066AC5" w14:textId="36A65B64" w:rsidR="00853768" w:rsidRPr="00B731DD" w:rsidRDefault="00853768" w:rsidP="00A14FB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/>
          <w:iCs/>
        </w:rPr>
        <w:t xml:space="preserve">Government </w:t>
      </w:r>
      <w:r w:rsidR="00D1115D">
        <w:rPr>
          <w:rFonts w:asciiTheme="minorHAnsi" w:hAnsiTheme="minorHAnsi" w:cstheme="minorHAnsi"/>
          <w:i/>
          <w:iCs/>
        </w:rPr>
        <w:t>Institution</w:t>
      </w:r>
    </w:p>
    <w:p w14:paraId="139B536B" w14:textId="77777777" w:rsidR="00A14FB6" w:rsidRPr="00B731DD" w:rsidRDefault="00A14FB6" w:rsidP="00A14FB6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B731DD">
        <w:rPr>
          <w:rFonts w:asciiTheme="minorHAnsi" w:hAnsiTheme="minorHAnsi" w:cstheme="minorHAnsi"/>
        </w:rPr>
        <w:t xml:space="preserve">Troubleshooting various ICT hardware and other peripherals like printers faxes  </w:t>
      </w:r>
      <w:proofErr w:type="spellStart"/>
      <w:r w:rsidRPr="00B731DD">
        <w:rPr>
          <w:rFonts w:asciiTheme="minorHAnsi" w:hAnsiTheme="minorHAnsi" w:cstheme="minorHAnsi"/>
        </w:rPr>
        <w:t>e.t.c</w:t>
      </w:r>
      <w:proofErr w:type="spellEnd"/>
    </w:p>
    <w:p w14:paraId="48DBF089" w14:textId="78E5FAFF" w:rsidR="00A14FB6" w:rsidRPr="00B731DD" w:rsidRDefault="005D297A" w:rsidP="00A14FB6">
      <w:pPr>
        <w:pStyle w:val="ListParagraph"/>
        <w:numPr>
          <w:ilvl w:val="0"/>
          <w:numId w:val="8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Provided </w:t>
      </w:r>
      <w:r w:rsidR="00A14FB6" w:rsidRPr="00B731DD">
        <w:rPr>
          <w:rFonts w:asciiTheme="minorHAnsi" w:hAnsiTheme="minorHAnsi" w:cstheme="minorHAnsi"/>
          <w:sz w:val="22"/>
          <w:szCs w:val="22"/>
        </w:rPr>
        <w:t xml:space="preserve"> one-on-one end-user problem resolution over the  phone for Ministry’s Approved Personal computer software</w:t>
      </w:r>
    </w:p>
    <w:p w14:paraId="38A7883E" w14:textId="1D02DFF9" w:rsidR="00A14FB6" w:rsidRPr="00B731DD" w:rsidRDefault="007F498A" w:rsidP="00A14FB6">
      <w:pPr>
        <w:pStyle w:val="ListParagraph"/>
        <w:numPr>
          <w:ilvl w:val="0"/>
          <w:numId w:val="8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Delivered tags , and assisted </w:t>
      </w:r>
      <w:r w:rsidR="00A14FB6" w:rsidRPr="00B731DD">
        <w:rPr>
          <w:rFonts w:asciiTheme="minorHAnsi" w:hAnsiTheme="minorHAnsi" w:cstheme="minorHAnsi"/>
          <w:sz w:val="22"/>
          <w:szCs w:val="22"/>
        </w:rPr>
        <w:t>in the configuration of end-user PC desktop hardware, software and peripherals</w:t>
      </w:r>
    </w:p>
    <w:p w14:paraId="0E228F83" w14:textId="41A70E75" w:rsidR="00A14FB6" w:rsidRPr="00B731DD" w:rsidRDefault="007F498A" w:rsidP="00A14FB6">
      <w:pPr>
        <w:pStyle w:val="ListParagraph"/>
        <w:numPr>
          <w:ilvl w:val="0"/>
          <w:numId w:val="8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Diagnosed  and resolved </w:t>
      </w:r>
      <w:r w:rsidR="00A14FB6" w:rsidRPr="00B731DD">
        <w:rPr>
          <w:rFonts w:asciiTheme="minorHAnsi" w:hAnsiTheme="minorHAnsi" w:cstheme="minorHAnsi"/>
          <w:sz w:val="22"/>
          <w:szCs w:val="22"/>
        </w:rPr>
        <w:t xml:space="preserve"> end-user network or local printer and L</w:t>
      </w:r>
      <w:r>
        <w:rPr>
          <w:rFonts w:asciiTheme="minorHAnsi" w:hAnsiTheme="minorHAnsi" w:cstheme="minorHAnsi"/>
          <w:sz w:val="22"/>
          <w:szCs w:val="22"/>
        </w:rPr>
        <w:t xml:space="preserve">ocal Area Network/Wireless and other network related issues </w:t>
      </w:r>
    </w:p>
    <w:p w14:paraId="5EE85806" w14:textId="67AD7BE8" w:rsidR="00A14FB6" w:rsidRDefault="005D297A" w:rsidP="00A14FB6">
      <w:pPr>
        <w:pStyle w:val="ListParagraph"/>
        <w:numPr>
          <w:ilvl w:val="0"/>
          <w:numId w:val="8"/>
        </w:numPr>
        <w:suppressAutoHyphens w:val="0"/>
        <w:spacing w:after="10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Coordinated </w:t>
      </w:r>
      <w:r w:rsidR="00A14FB6" w:rsidRPr="00B731DD">
        <w:rPr>
          <w:rFonts w:asciiTheme="minorHAnsi" w:hAnsiTheme="minorHAnsi" w:cstheme="minorHAnsi"/>
          <w:sz w:val="22"/>
          <w:szCs w:val="22"/>
        </w:rPr>
        <w:t xml:space="preserve">timely repair or purchase of  PC equipment  and accessories in the event of  failure </w:t>
      </w:r>
    </w:p>
    <w:p w14:paraId="29374436" w14:textId="77777777" w:rsidR="00A14FB6" w:rsidRPr="00853768" w:rsidRDefault="00A14FB6">
      <w:pPr>
        <w:spacing w:line="240" w:lineRule="auto"/>
        <w:rPr>
          <w:rFonts w:asciiTheme="minorHAnsi" w:hAnsiTheme="minorHAnsi" w:cstheme="minorHAnsi"/>
        </w:rPr>
      </w:pPr>
    </w:p>
    <w:p w14:paraId="72D803C8" w14:textId="41B013A2" w:rsidR="00D1115D" w:rsidRPr="006774AE" w:rsidRDefault="00D1115D" w:rsidP="00D1115D">
      <w:pPr>
        <w:pBdr>
          <w:bottom w:val="single" w:sz="4" w:space="1" w:color="auto"/>
        </w:pBdr>
        <w:tabs>
          <w:tab w:val="right" w:pos="9090"/>
        </w:tabs>
        <w:ind w:left="360" w:hanging="360"/>
        <w:jc w:val="center"/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</w:pPr>
      <w:r w:rsidRPr="006774AE"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>EDUCATION</w:t>
      </w:r>
    </w:p>
    <w:p w14:paraId="6FCE1111" w14:textId="1EE45D4D" w:rsidR="00A14FB6" w:rsidRPr="00D1115D" w:rsidRDefault="00A14FB6" w:rsidP="00D1115D">
      <w:pPr>
        <w:spacing w:line="240" w:lineRule="auto"/>
        <w:rPr>
          <w:rFonts w:asciiTheme="minorHAnsi" w:hAnsiTheme="minorHAnsi" w:cstheme="minorHAnsi"/>
          <w:b/>
          <w:color w:val="C45911" w:themeColor="accent2" w:themeShade="BF"/>
          <w:u w:val="single"/>
        </w:rPr>
      </w:pPr>
    </w:p>
    <w:p w14:paraId="41E31087" w14:textId="572203CB" w:rsidR="00A77B3E" w:rsidRPr="00853768" w:rsidRDefault="00B37E2D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</w:rPr>
      </w:pPr>
      <w:proofErr w:type="spellStart"/>
      <w:r w:rsidRPr="00853768">
        <w:rPr>
          <w:rFonts w:asciiTheme="minorHAnsi" w:hAnsiTheme="minorHAnsi" w:cstheme="minorHAnsi"/>
          <w:b/>
          <w:bCs/>
        </w:rPr>
        <w:t>Jomo</w:t>
      </w:r>
      <w:proofErr w:type="spellEnd"/>
      <w:r w:rsidRPr="00853768">
        <w:rPr>
          <w:rFonts w:asciiTheme="minorHAnsi" w:hAnsiTheme="minorHAnsi" w:cstheme="minorHAnsi"/>
          <w:b/>
          <w:bCs/>
        </w:rPr>
        <w:t xml:space="preserve"> Kenyatta University of Agriculture and Technology, Nairobi, Kenya </w:t>
      </w:r>
      <w:r w:rsidR="00086848" w:rsidRPr="00853768">
        <w:rPr>
          <w:rFonts w:asciiTheme="minorHAnsi" w:hAnsiTheme="minorHAnsi" w:cstheme="minorHAnsi"/>
          <w:b/>
          <w:bCs/>
        </w:rPr>
        <w:t xml:space="preserve"> </w:t>
      </w:r>
      <w:r w:rsidR="00853768">
        <w:rPr>
          <w:rFonts w:asciiTheme="minorHAnsi" w:hAnsiTheme="minorHAnsi" w:cstheme="minorHAnsi"/>
          <w:b/>
          <w:bCs/>
        </w:rPr>
        <w:tab/>
      </w:r>
      <w:r w:rsidRPr="00853768">
        <w:rPr>
          <w:rFonts w:asciiTheme="minorHAnsi" w:hAnsiTheme="minorHAnsi" w:cstheme="minorHAnsi"/>
          <w:b/>
          <w:bCs/>
        </w:rPr>
        <w:t>2008-2011</w:t>
      </w:r>
    </w:p>
    <w:p w14:paraId="3EFDE9C1" w14:textId="305570DB" w:rsidR="00A77B3E" w:rsidRPr="00853768" w:rsidRDefault="00086848">
      <w:pPr>
        <w:spacing w:line="240" w:lineRule="auto"/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  <w:b/>
          <w:bCs/>
        </w:rPr>
        <w:t>B</w:t>
      </w:r>
      <w:r w:rsidR="00B37E2D" w:rsidRPr="00853768">
        <w:rPr>
          <w:rFonts w:asciiTheme="minorHAnsi" w:hAnsiTheme="minorHAnsi" w:cstheme="minorHAnsi"/>
          <w:b/>
          <w:bCs/>
        </w:rPr>
        <w:t xml:space="preserve">achelor of Science </w:t>
      </w:r>
      <w:r w:rsidR="00853768" w:rsidRPr="00853768">
        <w:rPr>
          <w:rFonts w:asciiTheme="minorHAnsi" w:hAnsiTheme="minorHAnsi" w:cstheme="minorHAnsi"/>
          <w:b/>
          <w:bCs/>
        </w:rPr>
        <w:t>in</w:t>
      </w:r>
      <w:r w:rsidR="00B37E2D" w:rsidRPr="00853768">
        <w:rPr>
          <w:rFonts w:asciiTheme="minorHAnsi" w:hAnsiTheme="minorHAnsi" w:cstheme="minorHAnsi"/>
          <w:b/>
          <w:bCs/>
        </w:rPr>
        <w:t xml:space="preserve"> Information Technology </w:t>
      </w:r>
    </w:p>
    <w:p w14:paraId="2DFD5B5E" w14:textId="1F97CEC6" w:rsidR="00A77B3E" w:rsidRDefault="00B37E2D" w:rsidP="00E309CC">
      <w:pPr>
        <w:tabs>
          <w:tab w:val="left" w:pos="720"/>
          <w:tab w:val="left" w:pos="2410"/>
        </w:tabs>
        <w:rPr>
          <w:rFonts w:asciiTheme="minorHAnsi" w:hAnsiTheme="minorHAnsi" w:cstheme="minorHAnsi"/>
        </w:rPr>
      </w:pPr>
      <w:r w:rsidRPr="00853768">
        <w:rPr>
          <w:rFonts w:asciiTheme="minorHAnsi" w:hAnsiTheme="minorHAnsi" w:cstheme="minorHAnsi"/>
        </w:rPr>
        <w:t xml:space="preserve">Second Class honors </w:t>
      </w:r>
      <w:r w:rsidR="00E309CC">
        <w:rPr>
          <w:rFonts w:asciiTheme="minorHAnsi" w:hAnsiTheme="minorHAnsi" w:cstheme="minorHAnsi"/>
        </w:rPr>
        <w:tab/>
      </w:r>
    </w:p>
    <w:p w14:paraId="1DE43688" w14:textId="77777777" w:rsidR="00E309CC" w:rsidRDefault="00E309CC" w:rsidP="00E309CC">
      <w:pPr>
        <w:tabs>
          <w:tab w:val="left" w:pos="720"/>
          <w:tab w:val="left" w:pos="2410"/>
        </w:tabs>
        <w:spacing w:line="240" w:lineRule="auto"/>
        <w:rPr>
          <w:rFonts w:asciiTheme="minorHAnsi" w:hAnsiTheme="minorHAnsi" w:cstheme="minorHAnsi"/>
        </w:rPr>
      </w:pPr>
    </w:p>
    <w:p w14:paraId="27FD74A4" w14:textId="0DE1EFF5" w:rsidR="00B37E2D" w:rsidRPr="00853768" w:rsidRDefault="00B37E2D">
      <w:pPr>
        <w:spacing w:line="240" w:lineRule="auto"/>
        <w:rPr>
          <w:rFonts w:asciiTheme="minorHAnsi" w:hAnsiTheme="minorHAnsi" w:cstheme="minorHAnsi"/>
          <w:b/>
        </w:rPr>
      </w:pPr>
      <w:proofErr w:type="spellStart"/>
      <w:r w:rsidRPr="00853768">
        <w:rPr>
          <w:rFonts w:asciiTheme="minorHAnsi" w:hAnsiTheme="minorHAnsi" w:cstheme="minorHAnsi"/>
          <w:b/>
        </w:rPr>
        <w:t>Mbale</w:t>
      </w:r>
      <w:proofErr w:type="spellEnd"/>
      <w:r w:rsidRPr="00853768">
        <w:rPr>
          <w:rFonts w:asciiTheme="minorHAnsi" w:hAnsiTheme="minorHAnsi" w:cstheme="minorHAnsi"/>
          <w:b/>
        </w:rPr>
        <w:t xml:space="preserve"> Boys High School </w:t>
      </w:r>
      <w:r w:rsidRP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>
        <w:rPr>
          <w:rFonts w:asciiTheme="minorHAnsi" w:hAnsiTheme="minorHAnsi" w:cstheme="minorHAnsi"/>
          <w:b/>
        </w:rPr>
        <w:tab/>
      </w:r>
      <w:r w:rsidR="00853768" w:rsidRPr="00853768">
        <w:rPr>
          <w:rFonts w:asciiTheme="minorHAnsi" w:hAnsiTheme="minorHAnsi" w:cstheme="minorHAnsi"/>
          <w:b/>
        </w:rPr>
        <w:t xml:space="preserve">  2003-2006</w:t>
      </w:r>
    </w:p>
    <w:p w14:paraId="3058E38F" w14:textId="2B23FFB9" w:rsidR="00B37E2D" w:rsidRDefault="00B37E2D">
      <w:pPr>
        <w:spacing w:line="240" w:lineRule="auto"/>
        <w:rPr>
          <w:rFonts w:asciiTheme="minorHAnsi" w:hAnsiTheme="minorHAnsi" w:cstheme="minorHAnsi"/>
          <w:b/>
        </w:rPr>
      </w:pPr>
      <w:r w:rsidRPr="00853768">
        <w:rPr>
          <w:rFonts w:asciiTheme="minorHAnsi" w:hAnsiTheme="minorHAnsi" w:cstheme="minorHAnsi"/>
          <w:b/>
        </w:rPr>
        <w:t xml:space="preserve">Kenya Certificate </w:t>
      </w:r>
      <w:r w:rsidR="00853768" w:rsidRPr="00853768">
        <w:rPr>
          <w:rFonts w:asciiTheme="minorHAnsi" w:hAnsiTheme="minorHAnsi" w:cstheme="minorHAnsi"/>
          <w:b/>
        </w:rPr>
        <w:t>of</w:t>
      </w:r>
      <w:r w:rsidRPr="00853768">
        <w:rPr>
          <w:rFonts w:asciiTheme="minorHAnsi" w:hAnsiTheme="minorHAnsi" w:cstheme="minorHAnsi"/>
          <w:b/>
        </w:rPr>
        <w:t xml:space="preserve"> Secondary Education</w:t>
      </w:r>
    </w:p>
    <w:p w14:paraId="2A9C1E7C" w14:textId="77777777" w:rsidR="00D1115D" w:rsidRDefault="00D1115D">
      <w:pPr>
        <w:spacing w:line="240" w:lineRule="auto"/>
        <w:rPr>
          <w:rFonts w:asciiTheme="minorHAnsi" w:hAnsiTheme="minorHAnsi" w:cstheme="minorHAnsi"/>
          <w:b/>
        </w:rPr>
      </w:pPr>
    </w:p>
    <w:p w14:paraId="6A5E25F8" w14:textId="0A30FDF9" w:rsidR="00D1115D" w:rsidRPr="00D1115D" w:rsidRDefault="00D1115D" w:rsidP="00D1115D">
      <w:pPr>
        <w:pBdr>
          <w:bottom w:val="single" w:sz="4" w:space="1" w:color="auto"/>
        </w:pBdr>
        <w:tabs>
          <w:tab w:val="right" w:pos="9090"/>
        </w:tabs>
        <w:ind w:left="360" w:hanging="360"/>
        <w:jc w:val="center"/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 xml:space="preserve">SKILL SETS &amp; HIGHLIGHTS </w:t>
      </w:r>
    </w:p>
    <w:p w14:paraId="5A85ABBE" w14:textId="77777777" w:rsidR="00D1115D" w:rsidRPr="00853768" w:rsidRDefault="00D1115D" w:rsidP="00D1115D">
      <w:pPr>
        <w:spacing w:line="240" w:lineRule="auto"/>
        <w:rPr>
          <w:rFonts w:asciiTheme="minorHAnsi" w:hAnsiTheme="minorHAnsi" w:cstheme="minorHAnsi"/>
        </w:rPr>
      </w:pPr>
    </w:p>
    <w:p w14:paraId="13D4E31B" w14:textId="675A5AB4" w:rsidR="0096747B" w:rsidRDefault="0096747B" w:rsidP="0096747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Skills ( Hardware , Software , Networking and System Administration</w:t>
      </w:r>
      <w:r w:rsidR="00667877">
        <w:rPr>
          <w:rFonts w:asciiTheme="minorHAnsi" w:hAnsiTheme="minorHAnsi" w:cstheme="minorHAnsi"/>
          <w:sz w:val="22"/>
          <w:szCs w:val="22"/>
        </w:rPr>
        <w:t xml:space="preserve">, Programming </w:t>
      </w:r>
      <w:r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71274807" w14:textId="2A50C9B5" w:rsidR="0096747B" w:rsidRPr="0096747B" w:rsidRDefault="0096747B" w:rsidP="0096747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445B1">
        <w:rPr>
          <w:rFonts w:asciiTheme="minorHAnsi" w:hAnsiTheme="minorHAnsi" w:cstheme="minorHAnsi"/>
          <w:sz w:val="22"/>
          <w:szCs w:val="22"/>
        </w:rPr>
        <w:t xml:space="preserve">Troubleshooting Proficiency and Preventive Maintenance </w:t>
      </w:r>
    </w:p>
    <w:p w14:paraId="17D3A722" w14:textId="264CFCED" w:rsidR="00487735" w:rsidRPr="00F445B1" w:rsidRDefault="00487735" w:rsidP="00F445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445B1">
        <w:rPr>
          <w:rFonts w:asciiTheme="minorHAnsi" w:hAnsiTheme="minorHAnsi" w:cstheme="minorHAnsi"/>
          <w:sz w:val="22"/>
          <w:szCs w:val="22"/>
        </w:rPr>
        <w:t>Problem Diagnosis and Resolution</w:t>
      </w:r>
    </w:p>
    <w:p w14:paraId="633F0EAE" w14:textId="34354C84" w:rsidR="00487735" w:rsidRPr="00F445B1" w:rsidRDefault="00487735" w:rsidP="00F445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445B1">
        <w:rPr>
          <w:rFonts w:asciiTheme="minorHAnsi" w:hAnsiTheme="minorHAnsi" w:cstheme="minorHAnsi"/>
          <w:sz w:val="22"/>
          <w:szCs w:val="22"/>
        </w:rPr>
        <w:t xml:space="preserve">Customer Service and Superior communication Skills </w:t>
      </w:r>
    </w:p>
    <w:p w14:paraId="11C98272" w14:textId="7A9E06DC" w:rsidR="00487735" w:rsidRPr="00F445B1" w:rsidRDefault="00487735" w:rsidP="00F445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445B1">
        <w:rPr>
          <w:rFonts w:asciiTheme="minorHAnsi" w:hAnsiTheme="minorHAnsi" w:cstheme="minorHAnsi"/>
          <w:sz w:val="22"/>
          <w:szCs w:val="22"/>
        </w:rPr>
        <w:t xml:space="preserve">Interpersonal and Leadership Skills </w:t>
      </w:r>
    </w:p>
    <w:p w14:paraId="1B88FF76" w14:textId="6E44A93E" w:rsidR="00667877" w:rsidRPr="00F445B1" w:rsidRDefault="00F445B1" w:rsidP="0066787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445B1">
        <w:rPr>
          <w:rFonts w:asciiTheme="minorHAnsi" w:hAnsiTheme="minorHAnsi" w:cstheme="minorHAnsi"/>
          <w:sz w:val="22"/>
          <w:szCs w:val="22"/>
        </w:rPr>
        <w:t>Team</w:t>
      </w:r>
      <w:r w:rsidR="00C67B32">
        <w:rPr>
          <w:rFonts w:asciiTheme="minorHAnsi" w:hAnsiTheme="minorHAnsi" w:cstheme="minorHAnsi"/>
          <w:sz w:val="22"/>
          <w:szCs w:val="22"/>
        </w:rPr>
        <w:t xml:space="preserve"> Player , </w:t>
      </w:r>
      <w:r w:rsidRPr="00F445B1">
        <w:rPr>
          <w:rFonts w:asciiTheme="minorHAnsi" w:hAnsiTheme="minorHAnsi" w:cstheme="minorHAnsi"/>
          <w:sz w:val="22"/>
          <w:szCs w:val="22"/>
        </w:rPr>
        <w:t>Resilient</w:t>
      </w:r>
      <w:r w:rsidR="00C67B32">
        <w:rPr>
          <w:rFonts w:asciiTheme="minorHAnsi" w:hAnsiTheme="minorHAnsi" w:cstheme="minorHAnsi"/>
          <w:sz w:val="22"/>
          <w:szCs w:val="22"/>
        </w:rPr>
        <w:t xml:space="preserve"> with </w:t>
      </w:r>
      <w:r w:rsidR="00667877" w:rsidRPr="00667877">
        <w:rPr>
          <w:rFonts w:asciiTheme="minorHAnsi" w:hAnsiTheme="minorHAnsi" w:cstheme="minorHAnsi"/>
          <w:sz w:val="22"/>
          <w:szCs w:val="22"/>
        </w:rPr>
        <w:t xml:space="preserve"> </w:t>
      </w:r>
      <w:r w:rsidR="00667877" w:rsidRPr="00F445B1">
        <w:rPr>
          <w:rFonts w:asciiTheme="minorHAnsi" w:hAnsiTheme="minorHAnsi" w:cstheme="minorHAnsi"/>
          <w:sz w:val="22"/>
          <w:szCs w:val="22"/>
        </w:rPr>
        <w:t xml:space="preserve">Strong analytical Skills </w:t>
      </w:r>
    </w:p>
    <w:p w14:paraId="0D5057D1" w14:textId="77777777" w:rsidR="004C5CFF" w:rsidRDefault="004C5CFF" w:rsidP="00667877">
      <w:pPr>
        <w:jc w:val="center"/>
        <w:rPr>
          <w:rFonts w:asciiTheme="minorHAnsi" w:hAnsiTheme="minorHAnsi" w:cstheme="minorHAnsi"/>
          <w:b/>
          <w:color w:val="C45911" w:themeColor="accent2" w:themeShade="BF"/>
          <w:u w:val="single"/>
        </w:rPr>
      </w:pPr>
    </w:p>
    <w:p w14:paraId="5E45B335" w14:textId="77777777" w:rsidR="004C5CFF" w:rsidRDefault="004C5CFF" w:rsidP="00667877">
      <w:pPr>
        <w:jc w:val="center"/>
        <w:rPr>
          <w:rFonts w:asciiTheme="minorHAnsi" w:hAnsiTheme="minorHAnsi" w:cstheme="minorHAnsi"/>
          <w:b/>
          <w:color w:val="C45911" w:themeColor="accent2" w:themeShade="BF"/>
          <w:u w:val="single"/>
        </w:rPr>
      </w:pPr>
    </w:p>
    <w:p w14:paraId="0A994C70" w14:textId="3E6A5D72" w:rsidR="00667877" w:rsidRPr="00667877" w:rsidRDefault="00667877" w:rsidP="00667877">
      <w:pPr>
        <w:jc w:val="center"/>
        <w:rPr>
          <w:rFonts w:asciiTheme="minorHAnsi" w:hAnsiTheme="minorHAnsi" w:cstheme="minorHAnsi"/>
          <w:b/>
          <w:color w:val="C45911" w:themeColor="accent2" w:themeShade="BF"/>
          <w:u w:val="single"/>
        </w:rPr>
      </w:pPr>
      <w:bookmarkStart w:id="0" w:name="_GoBack"/>
      <w:bookmarkEnd w:id="0"/>
      <w:r w:rsidRPr="00667877">
        <w:rPr>
          <w:rFonts w:asciiTheme="minorHAnsi" w:hAnsiTheme="minorHAnsi" w:cstheme="minorHAnsi"/>
          <w:b/>
          <w:color w:val="C45911" w:themeColor="accent2" w:themeShade="BF"/>
          <w:u w:val="single"/>
        </w:rPr>
        <w:t>REFEREES</w:t>
      </w:r>
    </w:p>
    <w:p w14:paraId="2B143D00" w14:textId="77777777" w:rsidR="00667877" w:rsidRPr="00667877" w:rsidRDefault="00667877" w:rsidP="006678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Maya Al khoury</w:t>
      </w:r>
    </w:p>
    <w:p w14:paraId="16754163" w14:textId="51B85825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HR Manager -</w:t>
      </w:r>
      <w:r w:rsidRPr="00667877">
        <w:rPr>
          <w:rFonts w:asciiTheme="minorHAnsi" w:hAnsiTheme="minorHAnsi" w:cstheme="minorHAnsi"/>
        </w:rPr>
        <w:t xml:space="preserve">G4S -Kuwait </w:t>
      </w:r>
    </w:p>
    <w:p w14:paraId="281A6945" w14:textId="362020E9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+96524372500</w:t>
      </w:r>
    </w:p>
    <w:p w14:paraId="18455024" w14:textId="0DE15171" w:rsidR="00667877" w:rsidRDefault="004C5CFF" w:rsidP="00667877">
      <w:pPr>
        <w:pStyle w:val="ListParagraph"/>
        <w:rPr>
          <w:rFonts w:asciiTheme="minorHAnsi" w:hAnsiTheme="minorHAnsi" w:cstheme="minorHAnsi"/>
        </w:rPr>
      </w:pPr>
      <w:hyperlink r:id="rId8" w:history="1">
        <w:r w:rsidR="00667877" w:rsidRPr="006B53D7">
          <w:rPr>
            <w:rStyle w:val="Hyperlink"/>
            <w:rFonts w:asciiTheme="minorHAnsi" w:hAnsiTheme="minorHAnsi" w:cstheme="minorHAnsi"/>
          </w:rPr>
          <w:t>Secure.solutions@kw.g4s.com</w:t>
        </w:r>
      </w:hyperlink>
    </w:p>
    <w:p w14:paraId="35BA00BC" w14:textId="77777777" w:rsid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532ED52E" w14:textId="03E23811" w:rsidR="00667877" w:rsidRDefault="00667877" w:rsidP="006678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Jamal Alnahdi</w:t>
      </w:r>
    </w:p>
    <w:p w14:paraId="2BAC165A" w14:textId="724B8376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General Manager- Alnahdi Group Company</w:t>
      </w:r>
    </w:p>
    <w:p w14:paraId="32FEC154" w14:textId="3C191EE8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+97455528283</w:t>
      </w:r>
    </w:p>
    <w:p w14:paraId="55FF3ECD" w14:textId="5C2B83F8" w:rsidR="00667877" w:rsidRDefault="004C5CFF" w:rsidP="00667877">
      <w:pPr>
        <w:pStyle w:val="ListParagraph"/>
        <w:rPr>
          <w:rFonts w:asciiTheme="minorHAnsi" w:hAnsiTheme="minorHAnsi" w:cstheme="minorHAnsi"/>
        </w:rPr>
      </w:pPr>
      <w:hyperlink r:id="rId9" w:history="1">
        <w:r w:rsidR="00667877" w:rsidRPr="006B53D7">
          <w:rPr>
            <w:rStyle w:val="Hyperlink"/>
            <w:rFonts w:asciiTheme="minorHAnsi" w:hAnsiTheme="minorHAnsi" w:cstheme="minorHAnsi"/>
          </w:rPr>
          <w:t>jamal@alnhdi.com</w:t>
        </w:r>
      </w:hyperlink>
    </w:p>
    <w:p w14:paraId="1A0BB8BC" w14:textId="77777777" w:rsid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0C72AC52" w14:textId="289484F3" w:rsidR="00667877" w:rsidRDefault="00667877" w:rsidP="006678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Francis </w:t>
      </w:r>
      <w:proofErr w:type="spellStart"/>
      <w:r>
        <w:rPr>
          <w:rFonts w:asciiTheme="minorHAnsi" w:hAnsiTheme="minorHAnsi" w:cstheme="minorHAnsi"/>
        </w:rPr>
        <w:t>Kivondo</w:t>
      </w:r>
      <w:proofErr w:type="spellEnd"/>
    </w:p>
    <w:p w14:paraId="172CB125" w14:textId="49836F8E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Manager - Technology Inspires Limited</w:t>
      </w:r>
    </w:p>
    <w:p w14:paraId="525B6C55" w14:textId="7D35C343" w:rsidR="00667877" w:rsidRDefault="00667877" w:rsidP="006678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+254724014450</w:t>
      </w:r>
    </w:p>
    <w:p w14:paraId="1857D93D" w14:textId="43277056" w:rsidR="00667877" w:rsidRDefault="004C5CFF" w:rsidP="00667877">
      <w:pPr>
        <w:pStyle w:val="ListParagraph"/>
        <w:rPr>
          <w:rFonts w:asciiTheme="minorHAnsi" w:hAnsiTheme="minorHAnsi" w:cstheme="minorHAnsi"/>
        </w:rPr>
      </w:pPr>
      <w:hyperlink r:id="rId10" w:history="1">
        <w:r w:rsidR="00667877" w:rsidRPr="006B53D7">
          <w:rPr>
            <w:rStyle w:val="Hyperlink"/>
            <w:rFonts w:asciiTheme="minorHAnsi" w:hAnsiTheme="minorHAnsi" w:cstheme="minorHAnsi"/>
          </w:rPr>
          <w:t>francis.kivondo@gmail.com</w:t>
        </w:r>
      </w:hyperlink>
    </w:p>
    <w:p w14:paraId="18E02D95" w14:textId="77777777" w:rsidR="00667877" w:rsidRP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03949653" w14:textId="77777777" w:rsidR="00667877" w:rsidRPr="00667877" w:rsidRDefault="00667877" w:rsidP="00667877">
      <w:pPr>
        <w:rPr>
          <w:rFonts w:asciiTheme="minorHAnsi" w:hAnsiTheme="minorHAnsi" w:cstheme="minorHAnsi"/>
        </w:rPr>
      </w:pPr>
    </w:p>
    <w:p w14:paraId="17FE01E5" w14:textId="77777777" w:rsidR="00667877" w:rsidRP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61BAB269" w14:textId="77777777" w:rsid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525B5FC1" w14:textId="77777777" w:rsidR="00667877" w:rsidRDefault="00667877" w:rsidP="00667877">
      <w:pPr>
        <w:pStyle w:val="ListParagraph"/>
        <w:rPr>
          <w:rFonts w:asciiTheme="minorHAnsi" w:hAnsiTheme="minorHAnsi" w:cstheme="minorHAnsi"/>
        </w:rPr>
      </w:pPr>
    </w:p>
    <w:p w14:paraId="1B7A0FA6" w14:textId="4274FC2C" w:rsidR="00487735" w:rsidRPr="00667877" w:rsidRDefault="00667877" w:rsidP="00667877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667877">
        <w:rPr>
          <w:rFonts w:asciiTheme="minorHAnsi" w:hAnsiTheme="minorHAnsi" w:cstheme="minorHAnsi"/>
        </w:rPr>
        <w:t xml:space="preserve"> </w:t>
      </w:r>
    </w:p>
    <w:p w14:paraId="2BF240E7" w14:textId="0523200D" w:rsidR="00487735" w:rsidRDefault="00487735">
      <w:pPr>
        <w:spacing w:line="274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87735">
      <w:pgSz w:w="12240" w:h="15840"/>
      <w:pgMar w:top="1440" w:right="108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E8E172A"/>
    <w:multiLevelType w:val="hybridMultilevel"/>
    <w:tmpl w:val="9ED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746FA"/>
    <w:multiLevelType w:val="hybridMultilevel"/>
    <w:tmpl w:val="E5A2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B500D"/>
    <w:multiLevelType w:val="hybridMultilevel"/>
    <w:tmpl w:val="9F0E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23A3B"/>
    <w:multiLevelType w:val="hybridMultilevel"/>
    <w:tmpl w:val="2D20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17A07"/>
    <w:multiLevelType w:val="hybridMultilevel"/>
    <w:tmpl w:val="345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48"/>
    <w:rsid w:val="00086848"/>
    <w:rsid w:val="00205728"/>
    <w:rsid w:val="002204CF"/>
    <w:rsid w:val="002B5955"/>
    <w:rsid w:val="002D4F8A"/>
    <w:rsid w:val="00367E87"/>
    <w:rsid w:val="00487735"/>
    <w:rsid w:val="004C5CFF"/>
    <w:rsid w:val="004C7887"/>
    <w:rsid w:val="005D297A"/>
    <w:rsid w:val="00667877"/>
    <w:rsid w:val="006774AE"/>
    <w:rsid w:val="007F498A"/>
    <w:rsid w:val="00843B6A"/>
    <w:rsid w:val="00853768"/>
    <w:rsid w:val="0096747B"/>
    <w:rsid w:val="009D0F46"/>
    <w:rsid w:val="00A14FB6"/>
    <w:rsid w:val="00A77B3E"/>
    <w:rsid w:val="00B37E2D"/>
    <w:rsid w:val="00B831D1"/>
    <w:rsid w:val="00BA6146"/>
    <w:rsid w:val="00C67B32"/>
    <w:rsid w:val="00CD2735"/>
    <w:rsid w:val="00D1115D"/>
    <w:rsid w:val="00E309CC"/>
    <w:rsid w:val="00F445B1"/>
    <w:rsid w:val="00F536BD"/>
    <w:rsid w:val="00FE08AA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381C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367E87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locked/>
    <w:rsid w:val="00A14FB6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locked/>
    <w:rsid w:val="00A14FB6"/>
    <w:pPr>
      <w:suppressAutoHyphens/>
      <w:spacing w:line="240" w:lineRule="auto"/>
      <w:ind w:left="720"/>
    </w:pPr>
    <w:rPr>
      <w:rFonts w:ascii="Times New Roman" w:hAnsi="Times New Roman" w:cs="Angsana New"/>
      <w:color w:val="auto"/>
      <w:sz w:val="24"/>
      <w:szCs w:val="20"/>
      <w:lang w:eastAsia="th-TH" w:bidi="th-TH"/>
    </w:rPr>
  </w:style>
  <w:style w:type="character" w:customStyle="1" w:styleId="normaltextrun">
    <w:name w:val="normaltextrun"/>
    <w:basedOn w:val="DefaultParagraphFont"/>
    <w:rsid w:val="00E30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367E87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locked/>
    <w:rsid w:val="00A14FB6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locked/>
    <w:rsid w:val="00A14FB6"/>
    <w:pPr>
      <w:suppressAutoHyphens/>
      <w:spacing w:line="240" w:lineRule="auto"/>
      <w:ind w:left="720"/>
    </w:pPr>
    <w:rPr>
      <w:rFonts w:ascii="Times New Roman" w:hAnsi="Times New Roman" w:cs="Angsana New"/>
      <w:color w:val="auto"/>
      <w:sz w:val="24"/>
      <w:szCs w:val="20"/>
      <w:lang w:eastAsia="th-TH" w:bidi="th-TH"/>
    </w:rPr>
  </w:style>
  <w:style w:type="character" w:customStyle="1" w:styleId="normaltextrun">
    <w:name w:val="normaltextrun"/>
    <w:basedOn w:val="DefaultParagraphFont"/>
    <w:rsid w:val="00E3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e.solutions@kw.g4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irstname.lastname.201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francis.kivondo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mal@alnhd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3C35D-9193-4461-937A-C77F2ECC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Edgar</cp:lastModifiedBy>
  <cp:revision>105</cp:revision>
  <dcterms:created xsi:type="dcterms:W3CDTF">2019-11-21T16:06:00Z</dcterms:created>
  <dcterms:modified xsi:type="dcterms:W3CDTF">2020-01-21T08:18:00Z</dcterms:modified>
</cp:coreProperties>
</file>
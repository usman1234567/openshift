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6D541" w14:textId="01642967" w:rsidR="00B12451" w:rsidRDefault="00B12451">
      <w:pPr>
        <w:spacing w:line="200" w:lineRule="exact"/>
      </w:pPr>
    </w:p>
    <w:p w14:paraId="043FF157" w14:textId="021492E3" w:rsidR="00B12451" w:rsidRPr="00757904" w:rsidRDefault="00757904" w:rsidP="00757904">
      <w:pPr>
        <w:spacing w:line="200" w:lineRule="exac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8182D" wp14:editId="0702102E">
            <wp:simplePos x="0" y="0"/>
            <wp:positionH relativeFrom="margin">
              <wp:posOffset>107950</wp:posOffset>
            </wp:positionH>
            <wp:positionV relativeFrom="margin">
              <wp:posOffset>172720</wp:posOffset>
            </wp:positionV>
            <wp:extent cx="1428750" cy="1466215"/>
            <wp:effectExtent l="0" t="0" r="0" b="0"/>
            <wp:wrapSquare wrapText="left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6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98F">
        <w:pict w14:anchorId="5FC3DE49">
          <v:group id="_x0000_s1114" style="position:absolute;margin-left:28.05pt;margin-top:42.25pt;width:539.15pt;height:118.65pt;z-index:-251667456;mso-position-horizontal-relative:page;mso-position-vertical-relative:page" coordorigin="561,845" coordsize="10783,2384">
            <v:group id="_x0000_s1115" style="position:absolute;left:567;top:850;width:10772;height:2373" coordorigin="567,850" coordsize="10772,2373">
              <v:shape id="_x0000_s1129" style="position:absolute;left:567;top:850;width:10772;height:2373" coordorigin="567,850" coordsize="10772,2373" path="m567,850r,2373l11339,3223r,-2373l567,850xe" fillcolor="#ebebeb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128" type="#_x0000_t75" style="position:absolute;left:636;top:919;width:2250;height:2235">
                <v:imagedata r:id="rId9" o:title=""/>
              </v:shape>
              <v:group id="_x0000_s1116" style="position:absolute;left:574;top:858;width:0;height:2358" coordorigin="574,858" coordsize="0,2358">
                <v:shape id="_x0000_s1127" style="position:absolute;left:574;top:858;width:0;height:2358" coordorigin="574,858" coordsize="0,2358" path="m574,858r,2358e" filled="f" strokecolor="#a3a3a3">
                  <v:path arrowok="t"/>
                </v:shape>
                <v:group id="_x0000_s1117" style="position:absolute;left:574;top:858;width:2358;height:0" coordorigin="574,858" coordsize="2358,0">
                  <v:shape id="_x0000_s1126" style="position:absolute;left:574;top:858;width:2358;height:0" coordorigin="574,858" coordsize="2358,0" path="m574,858r2358,e" filled="f" strokecolor="#a3a3a3">
                    <v:path arrowok="t"/>
                  </v:shape>
                  <v:group id="_x0000_s1118" style="position:absolute;left:574;top:3216;width:2358;height:0" coordorigin="574,3216" coordsize="2358,0">
                    <v:shape id="_x0000_s1125" style="position:absolute;left:574;top:3216;width:2358;height:0" coordorigin="574,3216" coordsize="2358,0" path="m574,3216r2358,e" filled="f" strokecolor="#a3a3a3">
                      <v:path arrowok="t"/>
                    </v:shape>
                    <v:group id="_x0000_s1119" style="position:absolute;left:2917;top:858;width:8414;height:0" coordorigin="2917,858" coordsize="8414,0">
                      <v:shape id="_x0000_s1124" style="position:absolute;left:2917;top:858;width:8414;height:0" coordorigin="2917,858" coordsize="8414,0" path="m2917,858r8414,e" filled="f" strokecolor="#a3a3a3">
                        <v:path arrowok="t"/>
                      </v:shape>
                      <v:group id="_x0000_s1120" style="position:absolute;left:11331;top:858;width:0;height:2358" coordorigin="11331,858" coordsize="0,2358">
                        <v:shape id="_x0000_s1123" style="position:absolute;left:11331;top:858;width:0;height:2358" coordorigin="11331,858" coordsize="0,2358" path="m11331,858r,2358e" filled="f" strokecolor="#a3a3a3">
                          <v:path arrowok="t"/>
                        </v:shape>
                        <v:group id="_x0000_s1121" style="position:absolute;left:2917;top:3216;width:8414;height:0" coordorigin="2917,3216" coordsize="8414,0">
                          <v:shape id="_x0000_s1122" style="position:absolute;left:2917;top:3216;width:8414;height:0" coordorigin="2917,3216" coordsize="8414,0" path="m2917,3216r8414,e" filled="f" strokecolor="#a3a3a3">
                            <v:path arrowok="t"/>
                          </v:shape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14:paraId="241A381A" w14:textId="0D97E17F" w:rsidR="000914FB" w:rsidRDefault="008D0205" w:rsidP="00757904">
      <w:pPr>
        <w:pStyle w:val="Title"/>
        <w:rPr>
          <w:w w:val="118"/>
        </w:rPr>
      </w:pPr>
      <w:r>
        <w:rPr>
          <w:w w:val="111"/>
        </w:rPr>
        <w:t>M</w:t>
      </w:r>
      <w:r w:rsidR="000914FB">
        <w:rPr>
          <w:w w:val="111"/>
        </w:rPr>
        <w:t>UBASHIR NAZEER</w:t>
      </w:r>
      <w:bookmarkStart w:id="0" w:name="_GoBack"/>
      <w:bookmarkEnd w:id="0"/>
    </w:p>
    <w:p w14:paraId="1CE6F857" w14:textId="213E7515" w:rsidR="00757904" w:rsidRPr="00757904" w:rsidRDefault="008D0205" w:rsidP="00F16810">
      <w:pPr>
        <w:spacing w:before="2" w:line="480" w:lineRule="auto"/>
        <w:ind w:left="2684" w:right="4636"/>
        <w:rPr>
          <w:color w:val="373535"/>
          <w:spacing w:val="14"/>
          <w:sz w:val="21"/>
          <w:szCs w:val="21"/>
        </w:rPr>
      </w:pPr>
      <w:r>
        <w:rPr>
          <w:color w:val="373535"/>
          <w:sz w:val="21"/>
          <w:szCs w:val="21"/>
        </w:rPr>
        <w:t>Male,</w:t>
      </w:r>
      <w:r>
        <w:rPr>
          <w:color w:val="373535"/>
          <w:spacing w:val="27"/>
          <w:sz w:val="21"/>
          <w:szCs w:val="21"/>
        </w:rPr>
        <w:t xml:space="preserve"> </w:t>
      </w:r>
      <w:r>
        <w:rPr>
          <w:color w:val="373535"/>
          <w:sz w:val="21"/>
          <w:szCs w:val="21"/>
        </w:rPr>
        <w:t>2</w:t>
      </w:r>
      <w:r w:rsidR="00A55C77">
        <w:rPr>
          <w:color w:val="373535"/>
          <w:sz w:val="21"/>
          <w:szCs w:val="21"/>
        </w:rPr>
        <w:t>8</w:t>
      </w:r>
      <w:r>
        <w:rPr>
          <w:color w:val="373535"/>
          <w:spacing w:val="37"/>
          <w:sz w:val="21"/>
          <w:szCs w:val="21"/>
        </w:rPr>
        <w:t xml:space="preserve"> </w:t>
      </w:r>
      <w:r>
        <w:rPr>
          <w:color w:val="373535"/>
          <w:sz w:val="21"/>
          <w:szCs w:val="21"/>
        </w:rPr>
        <w:t>Years,</w:t>
      </w:r>
      <w:r>
        <w:rPr>
          <w:color w:val="373535"/>
          <w:spacing w:val="46"/>
          <w:sz w:val="21"/>
          <w:szCs w:val="21"/>
        </w:rPr>
        <w:t xml:space="preserve"> </w:t>
      </w:r>
      <w:r w:rsidR="001B0405">
        <w:rPr>
          <w:color w:val="373535"/>
          <w:sz w:val="21"/>
          <w:szCs w:val="21"/>
        </w:rPr>
        <w:t xml:space="preserve">Lahore, </w:t>
      </w:r>
      <w:r w:rsidR="001B0405">
        <w:rPr>
          <w:color w:val="373535"/>
          <w:spacing w:val="14"/>
          <w:sz w:val="21"/>
          <w:szCs w:val="21"/>
        </w:rPr>
        <w:t>Pakistan</w:t>
      </w:r>
    </w:p>
    <w:p w14:paraId="63D1F29A" w14:textId="4B5FD0A8" w:rsidR="00757904" w:rsidRPr="00757904" w:rsidRDefault="008D0205" w:rsidP="00F16810">
      <w:pPr>
        <w:spacing w:before="2" w:line="480" w:lineRule="auto"/>
        <w:ind w:left="2684" w:right="4636"/>
        <w:rPr>
          <w:color w:val="0000FF" w:themeColor="hyperlink"/>
          <w:w w:val="112"/>
          <w:sz w:val="21"/>
          <w:szCs w:val="21"/>
          <w:u w:val="single"/>
        </w:rPr>
      </w:pPr>
      <w:r>
        <w:rPr>
          <w:b/>
          <w:color w:val="373535"/>
          <w:sz w:val="21"/>
          <w:szCs w:val="21"/>
        </w:rPr>
        <w:t>Email</w:t>
      </w:r>
      <w:r>
        <w:rPr>
          <w:color w:val="373535"/>
          <w:sz w:val="21"/>
          <w:szCs w:val="21"/>
        </w:rPr>
        <w:t xml:space="preserve">: </w:t>
      </w:r>
      <w:r>
        <w:rPr>
          <w:color w:val="373535"/>
          <w:spacing w:val="4"/>
          <w:sz w:val="21"/>
          <w:szCs w:val="21"/>
        </w:rPr>
        <w:t xml:space="preserve"> </w:t>
      </w:r>
      <w:hyperlink r:id="rId10" w:history="1">
        <w:r w:rsidR="00E14592" w:rsidRPr="00C262EF">
          <w:rPr>
            <w:rStyle w:val="Hyperlink"/>
            <w:w w:val="112"/>
            <w:sz w:val="21"/>
            <w:szCs w:val="21"/>
          </w:rPr>
          <w:t>mubasher95@gmail.com</w:t>
        </w:r>
      </w:hyperlink>
    </w:p>
    <w:p w14:paraId="0854E55A" w14:textId="726CD48B" w:rsidR="00B12451" w:rsidRDefault="008D0205" w:rsidP="00F16810">
      <w:pPr>
        <w:spacing w:before="23" w:line="480" w:lineRule="auto"/>
        <w:ind w:left="2684"/>
        <w:rPr>
          <w:color w:val="373535"/>
          <w:w w:val="115"/>
          <w:position w:val="-1"/>
          <w:sz w:val="21"/>
          <w:szCs w:val="21"/>
        </w:rPr>
      </w:pPr>
      <w:r>
        <w:rPr>
          <w:b/>
          <w:color w:val="373535"/>
          <w:w w:val="115"/>
          <w:position w:val="-1"/>
          <w:sz w:val="21"/>
          <w:szCs w:val="21"/>
        </w:rPr>
        <w:t>Mobile</w:t>
      </w:r>
      <w:r>
        <w:rPr>
          <w:color w:val="373535"/>
          <w:w w:val="115"/>
          <w:position w:val="-1"/>
          <w:sz w:val="21"/>
          <w:szCs w:val="21"/>
        </w:rPr>
        <w:t>:</w:t>
      </w:r>
      <w:r>
        <w:rPr>
          <w:color w:val="373535"/>
          <w:spacing w:val="-22"/>
          <w:w w:val="115"/>
          <w:position w:val="-1"/>
          <w:sz w:val="21"/>
          <w:szCs w:val="21"/>
        </w:rPr>
        <w:t xml:space="preserve"> </w:t>
      </w:r>
      <w:r>
        <w:rPr>
          <w:color w:val="373535"/>
          <w:w w:val="115"/>
          <w:position w:val="-1"/>
          <w:sz w:val="21"/>
          <w:szCs w:val="21"/>
        </w:rPr>
        <w:t>+92.333.7733795</w:t>
      </w:r>
    </w:p>
    <w:p w14:paraId="3BEF5449" w14:textId="224D2A51" w:rsidR="00B12451" w:rsidRDefault="00B12451">
      <w:pPr>
        <w:spacing w:line="200" w:lineRule="exact"/>
      </w:pPr>
    </w:p>
    <w:p w14:paraId="67813CE6" w14:textId="3D7DDB15" w:rsidR="00B12451" w:rsidRDefault="00B12451">
      <w:pPr>
        <w:spacing w:line="200" w:lineRule="exact"/>
      </w:pPr>
    </w:p>
    <w:p w14:paraId="640A2F3A" w14:textId="76E75820" w:rsidR="00B12451" w:rsidRPr="009F4A5D" w:rsidRDefault="00F5098F" w:rsidP="00B17073">
      <w:pPr>
        <w:spacing w:before="7"/>
        <w:ind w:firstLine="720"/>
        <w:rPr>
          <w:sz w:val="38"/>
          <w:szCs w:val="38"/>
        </w:rPr>
      </w:pPr>
      <w:r>
        <w:rPr>
          <w:noProof/>
          <w:sz w:val="38"/>
          <w:szCs w:val="38"/>
        </w:rPr>
        <w:pict w14:anchorId="6C66BD2E">
          <v:group id="_x0000_s1298" style="position:absolute;left:0;text-align:left;margin-left:28.7pt;margin-top:9.1pt;width:13.55pt;height:223.5pt;flip:x;z-index:-251632640;mso-position-horizontal-relative:page" coordorigin="4636,241" coordsize="6710,982">
            <v:group id="_x0000_s1299" style="position:absolute;left:4643;top:256;width:6695;height:0" coordorigin="4643,256" coordsize="6695,0">
              <v:shape id="_x0000_s1300" style="position:absolute;left:4643;top:256;width:6695;height:0;flip:x" coordorigin="4643,256" coordsize="6695,0" path="m11331,256r-6688,l11331,256e" filled="f" strokecolor="#b9b9b9">
                <v:path arrowok="t"/>
              </v:shape>
              <v:group id="_x0000_s1301" style="position:absolute;left:11331;top:248;width:0;height:967" coordorigin="11331,248" coordsize="0,967">
                <v:shape id="_x0000_s1302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>
        <w:rPr>
          <w:noProof/>
          <w:color w:val="404040"/>
          <w:sz w:val="22"/>
          <w:szCs w:val="22"/>
        </w:rPr>
        <w:pict w14:anchorId="6C66BD2E">
          <v:group id="_x0000_s1293" style="position:absolute;left:0;text-align:left;margin-left:258.05pt;margin-top:13.25pt;width:309.35pt;height:42.2pt;z-index:-251633664;mso-position-horizontal-relative:page" coordorigin="4636,241" coordsize="6710,982">
            <v:group id="_x0000_s1294" style="position:absolute;left:4643;top:256;width:6695;height:0" coordorigin="4643,256" coordsize="6695,0">
              <v:shape id="_x0000_s1295" style="position:absolute;left:4643;top:256;width:6695;height:0" coordorigin="4643,256" coordsize="6695,0" path="m11331,256r-6688,l11331,256e" filled="f" strokecolor="#b9b9b9">
                <v:path arrowok="t"/>
              </v:shape>
              <v:group id="_x0000_s1296" style="position:absolute;left:11331;top:248;width:0;height:967" coordorigin="11331,248" coordsize="0,967">
                <v:shape id="_x0000_s1297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 w:rsidR="008D0205" w:rsidRPr="009F4A5D">
        <w:rPr>
          <w:color w:val="00096B"/>
          <w:w w:val="111"/>
          <w:sz w:val="38"/>
          <w:szCs w:val="38"/>
        </w:rPr>
        <w:t>Professional</w:t>
      </w:r>
      <w:r w:rsidR="008D0205" w:rsidRPr="009F4A5D">
        <w:rPr>
          <w:color w:val="00096B"/>
          <w:spacing w:val="-16"/>
          <w:w w:val="111"/>
          <w:sz w:val="38"/>
          <w:szCs w:val="38"/>
        </w:rPr>
        <w:t xml:space="preserve"> </w:t>
      </w:r>
      <w:r w:rsidR="008D0205" w:rsidRPr="009F4A5D">
        <w:rPr>
          <w:color w:val="00096B"/>
          <w:w w:val="111"/>
          <w:sz w:val="38"/>
          <w:szCs w:val="38"/>
        </w:rPr>
        <w:t>Summary</w:t>
      </w:r>
    </w:p>
    <w:p w14:paraId="75C29E95" w14:textId="02260456" w:rsidR="0055529C" w:rsidRPr="00D40A15" w:rsidRDefault="00F5098F" w:rsidP="0055529C">
      <w:pPr>
        <w:spacing w:before="38" w:line="250" w:lineRule="auto"/>
        <w:ind w:left="401" w:right="360"/>
        <w:jc w:val="both"/>
        <w:rPr>
          <w:sz w:val="22"/>
          <w:szCs w:val="22"/>
        </w:rPr>
      </w:pPr>
      <w:r>
        <w:rPr>
          <w:noProof/>
          <w:color w:val="404040"/>
          <w:sz w:val="22"/>
          <w:szCs w:val="22"/>
        </w:rPr>
        <w:pict w14:anchorId="772BE9D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8" type="#_x0000_t32" style="position:absolute;left:0;text-align:left;margin-left:543.35pt;margin-top:23.65pt;width:0;height:166.95pt;z-index:251686912" o:connectortype="straight" strokecolor="#bfbfbf [2412]"/>
        </w:pict>
      </w:r>
      <w:r>
        <w:rPr>
          <w:noProof/>
          <w:color w:val="404040"/>
          <w:sz w:val="22"/>
          <w:szCs w:val="22"/>
        </w:rPr>
        <w:pict w14:anchorId="772BE9DB">
          <v:shape id="_x0000_s1319" type="#_x0000_t32" style="position:absolute;left:0;text-align:left;margin-left:5.95pt;margin-top:21.15pt;width:0;height:166.95pt;z-index:251687936" o:connectortype="straight" strokecolor="#bfbfbf [2412]"/>
        </w:pict>
      </w:r>
      <w:r w:rsidR="000D0949">
        <w:rPr>
          <w:color w:val="404040"/>
          <w:sz w:val="22"/>
          <w:szCs w:val="22"/>
        </w:rPr>
        <w:t xml:space="preserve"> </w:t>
      </w:r>
      <w:r w:rsidR="009A13AB">
        <w:rPr>
          <w:color w:val="404040"/>
          <w:sz w:val="22"/>
          <w:szCs w:val="22"/>
        </w:rPr>
        <w:t>5</w:t>
      </w:r>
      <w:r w:rsidR="008D0205" w:rsidRPr="00D40A15">
        <w:rPr>
          <w:color w:val="404040"/>
          <w:spacing w:val="30"/>
          <w:sz w:val="22"/>
          <w:szCs w:val="22"/>
        </w:rPr>
        <w:t xml:space="preserve"> </w:t>
      </w:r>
      <w:r w:rsidR="008D0205" w:rsidRPr="00D40A15">
        <w:rPr>
          <w:color w:val="404040"/>
          <w:spacing w:val="1"/>
          <w:sz w:val="22"/>
          <w:szCs w:val="22"/>
        </w:rPr>
        <w:t>Yea</w:t>
      </w:r>
      <w:r w:rsidR="008D0205" w:rsidRPr="00D40A15">
        <w:rPr>
          <w:color w:val="404040"/>
          <w:sz w:val="22"/>
          <w:szCs w:val="22"/>
        </w:rPr>
        <w:t>r</w:t>
      </w:r>
      <w:r w:rsidR="008D0205" w:rsidRPr="00D40A15">
        <w:rPr>
          <w:color w:val="404040"/>
          <w:spacing w:val="32"/>
          <w:sz w:val="22"/>
          <w:szCs w:val="22"/>
        </w:rPr>
        <w:t xml:space="preserve"> </w:t>
      </w:r>
      <w:r w:rsidR="008D0205" w:rsidRPr="00D40A15">
        <w:rPr>
          <w:color w:val="404040"/>
          <w:spacing w:val="1"/>
          <w:sz w:val="22"/>
          <w:szCs w:val="22"/>
        </w:rPr>
        <w:t>o</w:t>
      </w:r>
      <w:r w:rsidR="008D0205" w:rsidRPr="00D40A15">
        <w:rPr>
          <w:color w:val="404040"/>
          <w:sz w:val="22"/>
          <w:szCs w:val="22"/>
        </w:rPr>
        <w:t>f</w:t>
      </w:r>
      <w:r w:rsidR="008D0205" w:rsidRPr="00D40A15">
        <w:rPr>
          <w:color w:val="404040"/>
          <w:spacing w:val="19"/>
          <w:sz w:val="22"/>
          <w:szCs w:val="22"/>
        </w:rPr>
        <w:t xml:space="preserve"> </w:t>
      </w:r>
      <w:r w:rsidR="001B0405" w:rsidRPr="00D40A15">
        <w:rPr>
          <w:color w:val="404040"/>
          <w:spacing w:val="1"/>
          <w:sz w:val="22"/>
          <w:szCs w:val="22"/>
        </w:rPr>
        <w:t>overal</w:t>
      </w:r>
      <w:r w:rsidR="001B0405" w:rsidRPr="00D40A15">
        <w:rPr>
          <w:color w:val="404040"/>
          <w:sz w:val="22"/>
          <w:szCs w:val="22"/>
        </w:rPr>
        <w:t xml:space="preserve">l </w:t>
      </w:r>
      <w:r w:rsidR="001B0405" w:rsidRPr="00D40A15">
        <w:rPr>
          <w:color w:val="404040"/>
          <w:spacing w:val="20"/>
          <w:sz w:val="22"/>
          <w:szCs w:val="22"/>
        </w:rPr>
        <w:t>experience</w:t>
      </w:r>
      <w:r w:rsidR="008D0205" w:rsidRPr="00D40A15">
        <w:rPr>
          <w:color w:val="404040"/>
          <w:spacing w:val="14"/>
          <w:w w:val="114"/>
          <w:sz w:val="22"/>
          <w:szCs w:val="22"/>
        </w:rPr>
        <w:t xml:space="preserve"> </w:t>
      </w:r>
      <w:r w:rsidR="00D53B2C" w:rsidRPr="00D40A15">
        <w:rPr>
          <w:color w:val="404040"/>
          <w:spacing w:val="1"/>
          <w:sz w:val="22"/>
          <w:szCs w:val="22"/>
        </w:rPr>
        <w:t>of</w:t>
      </w:r>
      <w:r w:rsidR="008D0205" w:rsidRPr="00D40A15">
        <w:rPr>
          <w:color w:val="404040"/>
          <w:spacing w:val="22"/>
          <w:sz w:val="22"/>
          <w:szCs w:val="22"/>
        </w:rPr>
        <w:t xml:space="preserve"> </w:t>
      </w:r>
      <w:r w:rsidR="008D0205" w:rsidRPr="00D40A15">
        <w:rPr>
          <w:color w:val="404040"/>
          <w:spacing w:val="1"/>
          <w:w w:val="108"/>
          <w:sz w:val="22"/>
          <w:szCs w:val="22"/>
        </w:rPr>
        <w:t>Network</w:t>
      </w:r>
      <w:r w:rsidR="00D53B2C" w:rsidRPr="00D40A15">
        <w:rPr>
          <w:color w:val="404040"/>
          <w:spacing w:val="1"/>
          <w:w w:val="108"/>
          <w:sz w:val="22"/>
          <w:szCs w:val="22"/>
        </w:rPr>
        <w:t>s</w:t>
      </w:r>
      <w:r w:rsidR="008D0205" w:rsidRPr="00D40A15">
        <w:rPr>
          <w:color w:val="404040"/>
          <w:w w:val="108"/>
          <w:sz w:val="22"/>
          <w:szCs w:val="22"/>
        </w:rPr>
        <w:t>,</w:t>
      </w:r>
      <w:r w:rsidR="00D53B2C" w:rsidRPr="00D40A15">
        <w:rPr>
          <w:color w:val="404040"/>
          <w:w w:val="108"/>
          <w:sz w:val="22"/>
          <w:szCs w:val="22"/>
        </w:rPr>
        <w:t xml:space="preserve"> UC&amp;C and Security Surveillance.</w:t>
      </w:r>
      <w:r w:rsidR="008D0205" w:rsidRPr="00D40A15">
        <w:rPr>
          <w:color w:val="404040"/>
          <w:spacing w:val="7"/>
          <w:w w:val="108"/>
          <w:sz w:val="22"/>
          <w:szCs w:val="22"/>
        </w:rPr>
        <w:t xml:space="preserve"> </w:t>
      </w:r>
      <w:r w:rsidR="00D53B2C" w:rsidRPr="00D40A15">
        <w:rPr>
          <w:color w:val="404040"/>
          <w:spacing w:val="1"/>
          <w:w w:val="108"/>
          <w:sz w:val="22"/>
          <w:szCs w:val="22"/>
        </w:rPr>
        <w:t>I</w:t>
      </w:r>
      <w:r w:rsidR="008D0205" w:rsidRPr="00D40A15">
        <w:rPr>
          <w:color w:val="404040"/>
          <w:spacing w:val="1"/>
          <w:w w:val="108"/>
          <w:sz w:val="22"/>
          <w:szCs w:val="22"/>
        </w:rPr>
        <w:t>nstallatio</w:t>
      </w:r>
      <w:r w:rsidR="008D0205" w:rsidRPr="00D40A15">
        <w:rPr>
          <w:color w:val="404040"/>
          <w:w w:val="108"/>
          <w:sz w:val="22"/>
          <w:szCs w:val="22"/>
        </w:rPr>
        <w:t>n</w:t>
      </w:r>
      <w:r w:rsidR="00D53B2C" w:rsidRPr="00D40A15">
        <w:rPr>
          <w:color w:val="404040"/>
          <w:w w:val="108"/>
          <w:sz w:val="22"/>
          <w:szCs w:val="22"/>
        </w:rPr>
        <w:t>, Configuration</w:t>
      </w:r>
      <w:r w:rsidR="008D0205" w:rsidRPr="00D40A15">
        <w:rPr>
          <w:color w:val="404040"/>
          <w:spacing w:val="39"/>
          <w:w w:val="108"/>
          <w:sz w:val="22"/>
          <w:szCs w:val="22"/>
        </w:rPr>
        <w:t xml:space="preserve"> </w:t>
      </w:r>
      <w:r w:rsidR="001B0405" w:rsidRPr="00D40A15">
        <w:rPr>
          <w:color w:val="404040"/>
          <w:spacing w:val="1"/>
          <w:sz w:val="22"/>
          <w:szCs w:val="22"/>
        </w:rPr>
        <w:t>an</w:t>
      </w:r>
      <w:r w:rsidR="001B0405" w:rsidRPr="00D40A15">
        <w:rPr>
          <w:color w:val="404040"/>
          <w:sz w:val="22"/>
          <w:szCs w:val="22"/>
        </w:rPr>
        <w:t xml:space="preserve">d </w:t>
      </w:r>
      <w:r w:rsidR="00D53B2C" w:rsidRPr="00D40A15">
        <w:rPr>
          <w:color w:val="404040"/>
          <w:spacing w:val="12"/>
          <w:sz w:val="22"/>
          <w:szCs w:val="22"/>
        </w:rPr>
        <w:t>Troubleshooting/Support</w:t>
      </w:r>
      <w:r w:rsidR="008D0205" w:rsidRPr="00D40A15">
        <w:rPr>
          <w:color w:val="404040"/>
          <w:w w:val="112"/>
          <w:sz w:val="22"/>
          <w:szCs w:val="22"/>
        </w:rPr>
        <w:t>.</w:t>
      </w:r>
      <w:r w:rsidR="0055529C" w:rsidRPr="00D40A15">
        <w:rPr>
          <w:color w:val="404040"/>
          <w:w w:val="112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2"/>
          <w:sz w:val="22"/>
          <w:szCs w:val="22"/>
        </w:rPr>
        <w:t>Extensiv</w:t>
      </w:r>
      <w:r w:rsidR="008D0205" w:rsidRPr="00D40A15">
        <w:rPr>
          <w:color w:val="404040"/>
          <w:w w:val="112"/>
          <w:sz w:val="22"/>
          <w:szCs w:val="22"/>
        </w:rPr>
        <w:t>e</w:t>
      </w:r>
      <w:r w:rsidR="008D0205" w:rsidRPr="00D40A15">
        <w:rPr>
          <w:color w:val="404040"/>
          <w:spacing w:val="-1"/>
          <w:w w:val="112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2"/>
          <w:sz w:val="22"/>
          <w:szCs w:val="22"/>
        </w:rPr>
        <w:t>experienc</w:t>
      </w:r>
      <w:r w:rsidR="008D0205" w:rsidRPr="00D40A15">
        <w:rPr>
          <w:color w:val="404040"/>
          <w:w w:val="112"/>
          <w:sz w:val="22"/>
          <w:szCs w:val="22"/>
        </w:rPr>
        <w:t>e</w:t>
      </w:r>
      <w:r w:rsidR="008D0205" w:rsidRPr="00D40A15">
        <w:rPr>
          <w:color w:val="404040"/>
          <w:spacing w:val="40"/>
          <w:w w:val="112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sz w:val="22"/>
          <w:szCs w:val="22"/>
        </w:rPr>
        <w:t>i</w:t>
      </w:r>
      <w:r w:rsidR="008D0205" w:rsidRPr="00D40A15">
        <w:rPr>
          <w:color w:val="404040"/>
          <w:sz w:val="22"/>
          <w:szCs w:val="22"/>
        </w:rPr>
        <w:t>n</w:t>
      </w:r>
      <w:r w:rsidR="008D0205" w:rsidRPr="00D40A15">
        <w:rPr>
          <w:color w:val="404040"/>
          <w:spacing w:val="27"/>
          <w:sz w:val="22"/>
          <w:szCs w:val="22"/>
        </w:rPr>
        <w:t xml:space="preserve"> </w:t>
      </w:r>
      <w:r w:rsidR="001B0405" w:rsidRPr="00D40A15">
        <w:rPr>
          <w:color w:val="404040"/>
          <w:spacing w:val="2"/>
          <w:sz w:val="22"/>
          <w:szCs w:val="22"/>
        </w:rPr>
        <w:t>Huawe</w:t>
      </w:r>
      <w:r w:rsidR="001B0405" w:rsidRPr="00D40A15">
        <w:rPr>
          <w:color w:val="404040"/>
          <w:sz w:val="22"/>
          <w:szCs w:val="22"/>
        </w:rPr>
        <w:t xml:space="preserve">i </w:t>
      </w:r>
      <w:r w:rsidR="001B0405" w:rsidRPr="00D40A15">
        <w:rPr>
          <w:color w:val="404040"/>
          <w:spacing w:val="10"/>
          <w:sz w:val="22"/>
          <w:szCs w:val="22"/>
        </w:rPr>
        <w:t>&amp;</w:t>
      </w:r>
      <w:r w:rsidR="008D0205" w:rsidRPr="00D40A15">
        <w:rPr>
          <w:color w:val="404040"/>
          <w:spacing w:val="-1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sz w:val="22"/>
          <w:szCs w:val="22"/>
        </w:rPr>
        <w:t>Cisc</w:t>
      </w:r>
      <w:r w:rsidR="008D0205" w:rsidRPr="00D40A15">
        <w:rPr>
          <w:color w:val="404040"/>
          <w:sz w:val="22"/>
          <w:szCs w:val="22"/>
        </w:rPr>
        <w:t>o</w:t>
      </w:r>
      <w:r w:rsidR="008D0205" w:rsidRPr="00D40A15">
        <w:rPr>
          <w:color w:val="404040"/>
          <w:spacing w:val="45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sz w:val="22"/>
          <w:szCs w:val="22"/>
        </w:rPr>
        <w:t>Vide</w:t>
      </w:r>
      <w:r w:rsidR="008D0205" w:rsidRPr="00D40A15">
        <w:rPr>
          <w:color w:val="404040"/>
          <w:sz w:val="22"/>
          <w:szCs w:val="22"/>
        </w:rPr>
        <w:t>o</w:t>
      </w:r>
      <w:r w:rsidR="008D0205" w:rsidRPr="00D40A15">
        <w:rPr>
          <w:color w:val="404040"/>
          <w:spacing w:val="41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0"/>
          <w:sz w:val="22"/>
          <w:szCs w:val="22"/>
        </w:rPr>
        <w:t>conferencin</w:t>
      </w:r>
      <w:r w:rsidR="008D0205" w:rsidRPr="00D40A15">
        <w:rPr>
          <w:color w:val="404040"/>
          <w:w w:val="110"/>
          <w:sz w:val="22"/>
          <w:szCs w:val="22"/>
        </w:rPr>
        <w:t>g</w:t>
      </w:r>
      <w:r w:rsidR="008D0205" w:rsidRPr="00D40A15">
        <w:rPr>
          <w:color w:val="404040"/>
          <w:spacing w:val="35"/>
          <w:w w:val="110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0"/>
          <w:sz w:val="22"/>
          <w:szCs w:val="22"/>
        </w:rPr>
        <w:t>solution</w:t>
      </w:r>
      <w:r w:rsidR="008D0205" w:rsidRPr="00D40A15">
        <w:rPr>
          <w:color w:val="404040"/>
          <w:w w:val="110"/>
          <w:sz w:val="22"/>
          <w:szCs w:val="22"/>
        </w:rPr>
        <w:t>s</w:t>
      </w:r>
      <w:r w:rsidR="008D0205" w:rsidRPr="00D40A15">
        <w:rPr>
          <w:color w:val="404040"/>
          <w:spacing w:val="19"/>
          <w:w w:val="110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7"/>
          <w:sz w:val="22"/>
          <w:szCs w:val="22"/>
        </w:rPr>
        <w:t xml:space="preserve">and </w:t>
      </w:r>
      <w:r w:rsidR="001B0405" w:rsidRPr="00D40A15">
        <w:rPr>
          <w:color w:val="404040"/>
          <w:sz w:val="22"/>
          <w:szCs w:val="22"/>
        </w:rPr>
        <w:t>Design</w:t>
      </w:r>
      <w:r w:rsidR="0055529C" w:rsidRPr="00D40A15">
        <w:rPr>
          <w:color w:val="404040"/>
          <w:spacing w:val="10"/>
          <w:sz w:val="22"/>
          <w:szCs w:val="22"/>
        </w:rPr>
        <w:t>.</w:t>
      </w:r>
      <w:r w:rsidR="00DE0D5D" w:rsidRPr="00D40A15">
        <w:rPr>
          <w:color w:val="404040"/>
          <w:spacing w:val="10"/>
          <w:sz w:val="22"/>
          <w:szCs w:val="22"/>
        </w:rPr>
        <w:t xml:space="preserve"> Hand on experience of implementation of </w:t>
      </w:r>
      <w:r w:rsidR="00D40A15" w:rsidRPr="00D40A15">
        <w:rPr>
          <w:color w:val="404040"/>
          <w:spacing w:val="10"/>
          <w:sz w:val="22"/>
          <w:szCs w:val="22"/>
        </w:rPr>
        <w:t>HIMS (</w:t>
      </w:r>
      <w:r w:rsidR="00DE0D5D" w:rsidRPr="00D40A15">
        <w:rPr>
          <w:color w:val="404040"/>
          <w:spacing w:val="10"/>
          <w:sz w:val="22"/>
          <w:szCs w:val="22"/>
        </w:rPr>
        <w:t>Hospital Information Management System) Project of PITB across the THQ/DHQ Hospital of Punjab.</w:t>
      </w:r>
    </w:p>
    <w:p w14:paraId="464AA427" w14:textId="660A5E19" w:rsidR="00D40A15" w:rsidRPr="00D40A15" w:rsidRDefault="008D0205" w:rsidP="00D40A15">
      <w:pPr>
        <w:spacing w:before="38" w:line="250" w:lineRule="auto"/>
        <w:ind w:left="401" w:right="360"/>
        <w:jc w:val="both"/>
        <w:rPr>
          <w:color w:val="404040"/>
          <w:w w:val="112"/>
          <w:sz w:val="22"/>
          <w:szCs w:val="22"/>
        </w:rPr>
      </w:pPr>
      <w:r w:rsidRPr="00D40A15">
        <w:rPr>
          <w:color w:val="404040"/>
          <w:sz w:val="22"/>
          <w:szCs w:val="22"/>
        </w:rPr>
        <w:t>-</w:t>
      </w:r>
      <w:r w:rsidRPr="00D40A15">
        <w:rPr>
          <w:color w:val="404040"/>
          <w:spacing w:val="7"/>
          <w:sz w:val="22"/>
          <w:szCs w:val="22"/>
        </w:rPr>
        <w:t xml:space="preserve"> </w:t>
      </w:r>
      <w:r w:rsidR="00DE0D5D" w:rsidRPr="00D40A15">
        <w:rPr>
          <w:color w:val="404040"/>
          <w:sz w:val="22"/>
          <w:szCs w:val="22"/>
        </w:rPr>
        <w:t>3</w:t>
      </w:r>
      <w:r w:rsidRPr="00D40A15">
        <w:rPr>
          <w:color w:val="404040"/>
          <w:spacing w:val="26"/>
          <w:sz w:val="22"/>
          <w:szCs w:val="22"/>
        </w:rPr>
        <w:t xml:space="preserve"> </w:t>
      </w:r>
      <w:r w:rsidR="004F10DE" w:rsidRPr="00D40A15">
        <w:rPr>
          <w:color w:val="404040"/>
          <w:sz w:val="22"/>
          <w:szCs w:val="22"/>
        </w:rPr>
        <w:t>Year</w:t>
      </w:r>
      <w:r w:rsidRPr="00D40A15">
        <w:rPr>
          <w:color w:val="404040"/>
          <w:spacing w:val="35"/>
          <w:sz w:val="22"/>
          <w:szCs w:val="22"/>
        </w:rPr>
        <w:t xml:space="preserve"> </w:t>
      </w:r>
      <w:r w:rsidRPr="00D40A15">
        <w:rPr>
          <w:color w:val="404040"/>
          <w:w w:val="115"/>
          <w:sz w:val="22"/>
          <w:szCs w:val="22"/>
        </w:rPr>
        <w:t xml:space="preserve">experience </w:t>
      </w:r>
      <w:r w:rsidRPr="00D40A15">
        <w:rPr>
          <w:color w:val="404040"/>
          <w:sz w:val="22"/>
          <w:szCs w:val="22"/>
        </w:rPr>
        <w:t>in</w:t>
      </w:r>
      <w:r w:rsidRPr="00D40A15">
        <w:rPr>
          <w:color w:val="404040"/>
          <w:spacing w:val="18"/>
          <w:sz w:val="22"/>
          <w:szCs w:val="22"/>
        </w:rPr>
        <w:t xml:space="preserve"> </w:t>
      </w:r>
      <w:r w:rsidR="0055529C" w:rsidRPr="00D40A15">
        <w:rPr>
          <w:color w:val="404040"/>
          <w:sz w:val="22"/>
          <w:szCs w:val="22"/>
        </w:rPr>
        <w:t>Active/Passive</w:t>
      </w:r>
      <w:r w:rsidRPr="00D40A15">
        <w:rPr>
          <w:color w:val="404040"/>
          <w:spacing w:val="46"/>
          <w:sz w:val="22"/>
          <w:szCs w:val="22"/>
        </w:rPr>
        <w:t xml:space="preserve"> </w:t>
      </w:r>
      <w:r w:rsidRPr="00D40A15">
        <w:rPr>
          <w:color w:val="404040"/>
          <w:w w:val="108"/>
          <w:sz w:val="22"/>
          <w:szCs w:val="22"/>
        </w:rPr>
        <w:t>Networking</w:t>
      </w:r>
      <w:r w:rsidR="0055529C" w:rsidRPr="00D40A15">
        <w:rPr>
          <w:color w:val="404040"/>
          <w:spacing w:val="-7"/>
          <w:w w:val="108"/>
          <w:sz w:val="22"/>
          <w:szCs w:val="22"/>
        </w:rPr>
        <w:t xml:space="preserve"> </w:t>
      </w:r>
      <w:r w:rsidRPr="00D40A15">
        <w:rPr>
          <w:color w:val="404040"/>
          <w:w w:val="108"/>
          <w:sz w:val="22"/>
          <w:szCs w:val="22"/>
        </w:rPr>
        <w:t>Solutions</w:t>
      </w:r>
      <w:r w:rsidR="0055529C" w:rsidRPr="00D40A15">
        <w:rPr>
          <w:color w:val="404040"/>
          <w:spacing w:val="13"/>
          <w:w w:val="108"/>
          <w:sz w:val="22"/>
          <w:szCs w:val="22"/>
        </w:rPr>
        <w:t xml:space="preserve">, </w:t>
      </w:r>
      <w:r w:rsidRPr="00D40A15">
        <w:rPr>
          <w:color w:val="404040"/>
          <w:w w:val="113"/>
          <w:sz w:val="22"/>
          <w:szCs w:val="22"/>
        </w:rPr>
        <w:t>installations</w:t>
      </w:r>
      <w:r w:rsidR="0055529C" w:rsidRPr="00D40A15">
        <w:rPr>
          <w:color w:val="404040"/>
          <w:spacing w:val="-10"/>
          <w:sz w:val="22"/>
          <w:szCs w:val="22"/>
        </w:rPr>
        <w:t xml:space="preserve"> and m</w:t>
      </w:r>
      <w:r w:rsidRPr="00D40A15">
        <w:rPr>
          <w:color w:val="404040"/>
          <w:w w:val="112"/>
          <w:sz w:val="22"/>
          <w:szCs w:val="22"/>
        </w:rPr>
        <w:t>aintenance.</w:t>
      </w:r>
    </w:p>
    <w:p w14:paraId="388846E8" w14:textId="433B29C9" w:rsidR="00B12451" w:rsidRDefault="00D40A15" w:rsidP="00D40A15">
      <w:pPr>
        <w:spacing w:before="38" w:line="250" w:lineRule="auto"/>
        <w:ind w:left="401" w:right="360"/>
        <w:jc w:val="both"/>
        <w:rPr>
          <w:color w:val="404040"/>
          <w:sz w:val="22"/>
          <w:szCs w:val="22"/>
        </w:rPr>
      </w:pPr>
      <w:r w:rsidRPr="00D40A15">
        <w:rPr>
          <w:color w:val="404040"/>
          <w:sz w:val="22"/>
          <w:szCs w:val="22"/>
        </w:rPr>
        <w:t xml:space="preserve">- </w:t>
      </w:r>
      <w:r w:rsidR="009A13AB">
        <w:rPr>
          <w:color w:val="404040"/>
          <w:sz w:val="22"/>
          <w:szCs w:val="22"/>
        </w:rPr>
        <w:t>1</w:t>
      </w:r>
      <w:r w:rsidRPr="00D40A15">
        <w:rPr>
          <w:color w:val="404040"/>
          <w:sz w:val="22"/>
          <w:szCs w:val="22"/>
        </w:rPr>
        <w:t xml:space="preserve"> Year experience of HIMS operations and coordinate with respective departments and Vendor. Develop network plan and maintenance of network, Severs and database.</w:t>
      </w:r>
    </w:p>
    <w:p w14:paraId="2DA11D53" w14:textId="65D553C5" w:rsidR="009A13AB" w:rsidRPr="00D40A15" w:rsidRDefault="009A13AB" w:rsidP="00D40A15">
      <w:pPr>
        <w:spacing w:before="38" w:line="250" w:lineRule="auto"/>
        <w:ind w:left="401" w:right="360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- 1 Year extensive experience in UC&amp;C Video conferencing, Telepresence System of Solution providing, Designing and Troubleshooting. </w:t>
      </w:r>
    </w:p>
    <w:p w14:paraId="5F150AD8" w14:textId="6397733A" w:rsidR="00B12451" w:rsidRPr="00D40A15" w:rsidRDefault="008D0205" w:rsidP="00D40A15">
      <w:pPr>
        <w:spacing w:before="12"/>
        <w:ind w:left="401" w:right="4882"/>
        <w:jc w:val="both"/>
        <w:rPr>
          <w:sz w:val="22"/>
          <w:szCs w:val="22"/>
        </w:rPr>
      </w:pPr>
      <w:r w:rsidRPr="00D40A15">
        <w:rPr>
          <w:color w:val="404040"/>
          <w:sz w:val="22"/>
          <w:szCs w:val="22"/>
        </w:rPr>
        <w:t>-</w:t>
      </w:r>
      <w:r w:rsidRPr="00D40A15">
        <w:rPr>
          <w:color w:val="404040"/>
          <w:spacing w:val="7"/>
          <w:sz w:val="22"/>
          <w:szCs w:val="22"/>
        </w:rPr>
        <w:t xml:space="preserve"> </w:t>
      </w:r>
      <w:r w:rsidRPr="00D40A15">
        <w:rPr>
          <w:color w:val="404040"/>
          <w:w w:val="111"/>
          <w:sz w:val="22"/>
          <w:szCs w:val="22"/>
        </w:rPr>
        <w:t>Excellent</w:t>
      </w:r>
      <w:r w:rsidRPr="00D40A15">
        <w:rPr>
          <w:color w:val="404040"/>
          <w:spacing w:val="-16"/>
          <w:w w:val="111"/>
          <w:sz w:val="22"/>
          <w:szCs w:val="22"/>
        </w:rPr>
        <w:t xml:space="preserve"> </w:t>
      </w:r>
      <w:r w:rsidRPr="00D40A15">
        <w:rPr>
          <w:color w:val="404040"/>
          <w:w w:val="111"/>
          <w:sz w:val="22"/>
          <w:szCs w:val="22"/>
        </w:rPr>
        <w:t>verbal,</w:t>
      </w:r>
      <w:r w:rsidRPr="00D40A15">
        <w:rPr>
          <w:color w:val="404040"/>
          <w:spacing w:val="16"/>
          <w:w w:val="111"/>
          <w:sz w:val="22"/>
          <w:szCs w:val="22"/>
        </w:rPr>
        <w:t xml:space="preserve"> </w:t>
      </w:r>
      <w:r w:rsidRPr="00D40A15">
        <w:rPr>
          <w:color w:val="404040"/>
          <w:w w:val="111"/>
          <w:sz w:val="22"/>
          <w:szCs w:val="22"/>
        </w:rPr>
        <w:t>written</w:t>
      </w:r>
      <w:r w:rsidRPr="00D40A15">
        <w:rPr>
          <w:color w:val="404040"/>
          <w:spacing w:val="9"/>
          <w:w w:val="111"/>
          <w:sz w:val="22"/>
          <w:szCs w:val="22"/>
        </w:rPr>
        <w:t xml:space="preserve"> </w:t>
      </w:r>
      <w:r w:rsidR="001B0405" w:rsidRPr="00D40A15">
        <w:rPr>
          <w:color w:val="404040"/>
          <w:sz w:val="22"/>
          <w:szCs w:val="22"/>
        </w:rPr>
        <w:t xml:space="preserve">and </w:t>
      </w:r>
      <w:r w:rsidR="001B0405" w:rsidRPr="00D40A15">
        <w:rPr>
          <w:color w:val="404040"/>
          <w:spacing w:val="8"/>
          <w:sz w:val="22"/>
          <w:szCs w:val="22"/>
        </w:rPr>
        <w:t>communication</w:t>
      </w:r>
      <w:r w:rsidR="00D40A15" w:rsidRPr="00D40A15">
        <w:rPr>
          <w:color w:val="404040"/>
          <w:spacing w:val="49"/>
          <w:w w:val="108"/>
          <w:sz w:val="22"/>
          <w:szCs w:val="22"/>
        </w:rPr>
        <w:t xml:space="preserve"> </w:t>
      </w:r>
      <w:r w:rsidRPr="00D40A15">
        <w:rPr>
          <w:color w:val="404040"/>
          <w:w w:val="108"/>
          <w:sz w:val="22"/>
          <w:szCs w:val="22"/>
        </w:rPr>
        <w:t>skills.</w:t>
      </w:r>
    </w:p>
    <w:p w14:paraId="5AC1EC12" w14:textId="12801ACC" w:rsidR="00D40A15" w:rsidRPr="009A13AB" w:rsidRDefault="00D40A15" w:rsidP="009A13AB">
      <w:pPr>
        <w:spacing w:before="38" w:line="250" w:lineRule="auto"/>
        <w:ind w:left="401" w:right="360"/>
        <w:jc w:val="both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- Excellent Analytical problem-solving skills, Interpersonal skills, Self-learning and Team Player.</w:t>
      </w:r>
    </w:p>
    <w:p w14:paraId="7B42E2D1" w14:textId="663E88CF" w:rsidR="009A13AB" w:rsidRDefault="009A13AB">
      <w:pPr>
        <w:spacing w:line="250" w:lineRule="auto"/>
        <w:ind w:left="401" w:right="353"/>
        <w:jc w:val="both"/>
        <w:rPr>
          <w:color w:val="404040"/>
          <w:spacing w:val="8"/>
          <w:sz w:val="22"/>
          <w:szCs w:val="22"/>
        </w:rPr>
      </w:pPr>
    </w:p>
    <w:p w14:paraId="5C8A5CC2" w14:textId="66D47B04" w:rsidR="00B12451" w:rsidRPr="00D40A15" w:rsidRDefault="00F5098F">
      <w:pPr>
        <w:spacing w:line="250" w:lineRule="auto"/>
        <w:ind w:left="401" w:right="353"/>
        <w:jc w:val="both"/>
        <w:rPr>
          <w:sz w:val="22"/>
          <w:szCs w:val="22"/>
        </w:rPr>
      </w:pPr>
      <w:r>
        <w:rPr>
          <w:noProof/>
          <w:color w:val="404040"/>
          <w:sz w:val="22"/>
          <w:szCs w:val="22"/>
        </w:rPr>
        <w:pict w14:anchorId="6C66BD2E">
          <v:group id="_x0000_s1313" style="position:absolute;left:0;text-align:left;margin-left:27.9pt;margin-top:14.6pt;width:309.35pt;height:42.2pt;flip:x y;z-index:-251630592;mso-position-horizontal-relative:page" coordorigin="4636,241" coordsize="6710,982">
            <v:group id="_x0000_s1314" style="position:absolute;left:4643;top:256;width:6695;height:0" coordorigin="4643,256" coordsize="6695,0">
              <v:shape id="_x0000_s1315" style="position:absolute;left:4643;top:256;width:6695;height:0" coordorigin="4643,256" coordsize="6695,0" path="m11331,256r-6688,l11331,256e" filled="f" strokecolor="#b9b9b9">
                <v:path arrowok="t"/>
              </v:shape>
              <v:group id="_x0000_s1316" style="position:absolute;left:11331;top:248;width:0;height:967" coordorigin="11331,248" coordsize="0,967">
                <v:shape id="_x0000_s1317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>
        <w:rPr>
          <w:noProof/>
          <w:color w:val="404040"/>
          <w:sz w:val="22"/>
          <w:szCs w:val="22"/>
        </w:rPr>
        <w:pict w14:anchorId="6C66BD2E">
          <v:group id="_x0000_s1308" style="position:absolute;left:0;text-align:left;margin-left:258.15pt;margin-top:14.6pt;width:309.35pt;height:42.2pt;flip:y;z-index:-251631616;mso-position-horizontal-relative:page" coordorigin="4636,241" coordsize="6710,982">
            <v:group id="_x0000_s1309" style="position:absolute;left:4643;top:256;width:6695;height:0" coordorigin="4643,256" coordsize="6695,0">
              <v:shape id="_x0000_s1310" style="position:absolute;left:4643;top:256;width:6695;height:0" coordorigin="4643,256" coordsize="6695,0" path="m11331,256r-6688,l11331,256e" filled="f" strokecolor="#b9b9b9">
                <v:path arrowok="t"/>
              </v:shape>
              <v:group id="_x0000_s1311" style="position:absolute;left:11331;top:248;width:0;height:967" coordorigin="11331,248" coordsize="0,967">
                <v:shape id="_x0000_s1312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 w:rsidR="008D0205" w:rsidRPr="00D40A15">
        <w:rPr>
          <w:color w:val="404040"/>
          <w:spacing w:val="8"/>
          <w:sz w:val="22"/>
          <w:szCs w:val="22"/>
        </w:rPr>
        <w:t>T</w:t>
      </w:r>
      <w:r w:rsidR="008D0205" w:rsidRPr="00D40A15">
        <w:rPr>
          <w:color w:val="404040"/>
          <w:sz w:val="22"/>
          <w:szCs w:val="22"/>
        </w:rPr>
        <w:t>o</w:t>
      </w:r>
      <w:r w:rsidR="008D0205" w:rsidRPr="00D40A15">
        <w:rPr>
          <w:color w:val="404040"/>
          <w:spacing w:val="38"/>
          <w:sz w:val="22"/>
          <w:szCs w:val="22"/>
        </w:rPr>
        <w:t xml:space="preserve"> </w:t>
      </w:r>
      <w:r w:rsidR="008D0205" w:rsidRPr="00D40A15">
        <w:rPr>
          <w:color w:val="404040"/>
          <w:spacing w:val="9"/>
          <w:w w:val="112"/>
          <w:sz w:val="22"/>
          <w:szCs w:val="22"/>
        </w:rPr>
        <w:t>obtai</w:t>
      </w:r>
      <w:r w:rsidR="008D0205" w:rsidRPr="00D40A15">
        <w:rPr>
          <w:color w:val="404040"/>
          <w:w w:val="112"/>
          <w:sz w:val="22"/>
          <w:szCs w:val="22"/>
        </w:rPr>
        <w:t>n</w:t>
      </w:r>
      <w:r w:rsidR="008D0205" w:rsidRPr="00D40A15">
        <w:rPr>
          <w:color w:val="404040"/>
          <w:spacing w:val="35"/>
          <w:w w:val="112"/>
          <w:sz w:val="22"/>
          <w:szCs w:val="22"/>
        </w:rPr>
        <w:t xml:space="preserve"> </w:t>
      </w:r>
      <w:r w:rsidR="001B0405" w:rsidRPr="00D40A15">
        <w:rPr>
          <w:color w:val="404040"/>
          <w:sz w:val="22"/>
          <w:szCs w:val="22"/>
        </w:rPr>
        <w:t xml:space="preserve">a </w:t>
      </w:r>
      <w:r w:rsidR="001B0405" w:rsidRPr="00D40A15">
        <w:rPr>
          <w:color w:val="404040"/>
          <w:spacing w:val="6"/>
          <w:sz w:val="22"/>
          <w:szCs w:val="22"/>
        </w:rPr>
        <w:t>challenging</w:t>
      </w:r>
      <w:r w:rsidR="008D0205" w:rsidRPr="00D40A15">
        <w:rPr>
          <w:color w:val="404040"/>
          <w:w w:val="113"/>
          <w:sz w:val="22"/>
          <w:szCs w:val="22"/>
        </w:rPr>
        <w:t xml:space="preserve"> </w:t>
      </w:r>
      <w:r w:rsidR="008D0205" w:rsidRPr="00D40A15">
        <w:rPr>
          <w:color w:val="404040"/>
          <w:spacing w:val="9"/>
          <w:w w:val="113"/>
          <w:sz w:val="22"/>
          <w:szCs w:val="22"/>
        </w:rPr>
        <w:t>positio</w:t>
      </w:r>
      <w:r w:rsidR="008D0205" w:rsidRPr="00D40A15">
        <w:rPr>
          <w:color w:val="404040"/>
          <w:w w:val="113"/>
          <w:sz w:val="22"/>
          <w:szCs w:val="22"/>
        </w:rPr>
        <w:t>n</w:t>
      </w:r>
      <w:r w:rsidR="008D0205" w:rsidRPr="00D40A15">
        <w:rPr>
          <w:color w:val="404040"/>
          <w:spacing w:val="2"/>
          <w:w w:val="113"/>
          <w:sz w:val="22"/>
          <w:szCs w:val="22"/>
        </w:rPr>
        <w:t xml:space="preserve"> </w:t>
      </w:r>
      <w:r w:rsidR="008D0205" w:rsidRPr="00D40A15">
        <w:rPr>
          <w:color w:val="404040"/>
          <w:spacing w:val="9"/>
          <w:w w:val="113"/>
          <w:sz w:val="22"/>
          <w:szCs w:val="22"/>
        </w:rPr>
        <w:t>tha</w:t>
      </w:r>
      <w:r w:rsidR="008D0205" w:rsidRPr="00D40A15">
        <w:rPr>
          <w:color w:val="404040"/>
          <w:w w:val="113"/>
          <w:sz w:val="22"/>
          <w:szCs w:val="22"/>
        </w:rPr>
        <w:t>t</w:t>
      </w:r>
      <w:r w:rsidR="008D0205" w:rsidRPr="00D40A15">
        <w:rPr>
          <w:color w:val="404040"/>
          <w:spacing w:val="62"/>
          <w:w w:val="113"/>
          <w:sz w:val="22"/>
          <w:szCs w:val="22"/>
        </w:rPr>
        <w:t xml:space="preserve"> </w:t>
      </w:r>
      <w:r w:rsidR="001B0405" w:rsidRPr="00D40A15">
        <w:rPr>
          <w:color w:val="404040"/>
          <w:spacing w:val="8"/>
          <w:sz w:val="22"/>
          <w:szCs w:val="22"/>
        </w:rPr>
        <w:t>allow</w:t>
      </w:r>
      <w:r w:rsidR="001B0405" w:rsidRPr="00D40A15">
        <w:rPr>
          <w:color w:val="404040"/>
          <w:sz w:val="22"/>
          <w:szCs w:val="22"/>
        </w:rPr>
        <w:t xml:space="preserve">s </w:t>
      </w:r>
      <w:r w:rsidR="001B0405" w:rsidRPr="00D40A15">
        <w:rPr>
          <w:color w:val="404040"/>
          <w:spacing w:val="24"/>
          <w:sz w:val="22"/>
          <w:szCs w:val="22"/>
        </w:rPr>
        <w:t>me</w:t>
      </w:r>
      <w:r w:rsidR="001B0405" w:rsidRPr="00D40A15">
        <w:rPr>
          <w:color w:val="404040"/>
          <w:sz w:val="22"/>
          <w:szCs w:val="22"/>
        </w:rPr>
        <w:t xml:space="preserve"> </w:t>
      </w:r>
      <w:r w:rsidR="001B0405" w:rsidRPr="00D40A15">
        <w:rPr>
          <w:color w:val="404040"/>
          <w:spacing w:val="30"/>
          <w:sz w:val="22"/>
          <w:szCs w:val="22"/>
        </w:rPr>
        <w:t>to</w:t>
      </w:r>
      <w:r w:rsidR="001B0405" w:rsidRPr="00D40A15">
        <w:rPr>
          <w:color w:val="404040"/>
          <w:sz w:val="22"/>
          <w:szCs w:val="22"/>
        </w:rPr>
        <w:t xml:space="preserve"> </w:t>
      </w:r>
      <w:r w:rsidR="001B0405" w:rsidRPr="00D40A15">
        <w:rPr>
          <w:color w:val="404040"/>
          <w:spacing w:val="10"/>
          <w:sz w:val="22"/>
          <w:szCs w:val="22"/>
        </w:rPr>
        <w:t>utilize</w:t>
      </w:r>
      <w:r w:rsidR="001B0405" w:rsidRPr="00D40A15">
        <w:rPr>
          <w:color w:val="404040"/>
          <w:sz w:val="22"/>
          <w:szCs w:val="22"/>
        </w:rPr>
        <w:t xml:space="preserve"> </w:t>
      </w:r>
      <w:r w:rsidR="001B0405" w:rsidRPr="00D40A15">
        <w:rPr>
          <w:color w:val="404040"/>
          <w:spacing w:val="28"/>
          <w:sz w:val="22"/>
          <w:szCs w:val="22"/>
        </w:rPr>
        <w:t>my</w:t>
      </w:r>
      <w:r w:rsidR="001B0405" w:rsidRPr="00D40A15">
        <w:rPr>
          <w:color w:val="404040"/>
          <w:sz w:val="22"/>
          <w:szCs w:val="22"/>
        </w:rPr>
        <w:t xml:space="preserve"> </w:t>
      </w:r>
      <w:r w:rsidR="001B0405" w:rsidRPr="00D40A15">
        <w:rPr>
          <w:color w:val="404040"/>
          <w:spacing w:val="11"/>
          <w:sz w:val="22"/>
          <w:szCs w:val="22"/>
        </w:rPr>
        <w:t>current</w:t>
      </w:r>
      <w:r w:rsidR="008D0205" w:rsidRPr="00D40A15">
        <w:rPr>
          <w:color w:val="404040"/>
          <w:spacing w:val="39"/>
          <w:w w:val="114"/>
          <w:sz w:val="22"/>
          <w:szCs w:val="22"/>
        </w:rPr>
        <w:t xml:space="preserve"> </w:t>
      </w:r>
      <w:r w:rsidR="001B0405" w:rsidRPr="00D40A15">
        <w:rPr>
          <w:color w:val="404040"/>
          <w:spacing w:val="8"/>
          <w:sz w:val="22"/>
          <w:szCs w:val="22"/>
        </w:rPr>
        <w:t>skill</w:t>
      </w:r>
      <w:r w:rsidR="001B0405" w:rsidRPr="00D40A15">
        <w:rPr>
          <w:color w:val="404040"/>
          <w:sz w:val="22"/>
          <w:szCs w:val="22"/>
        </w:rPr>
        <w:t xml:space="preserve">s </w:t>
      </w:r>
      <w:r w:rsidR="001B0405" w:rsidRPr="00D40A15">
        <w:rPr>
          <w:color w:val="404040"/>
          <w:spacing w:val="1"/>
          <w:sz w:val="22"/>
          <w:szCs w:val="22"/>
        </w:rPr>
        <w:t>to</w:t>
      </w:r>
      <w:r w:rsidR="008D0205" w:rsidRPr="00D40A15">
        <w:rPr>
          <w:color w:val="404040"/>
          <w:spacing w:val="10"/>
          <w:sz w:val="22"/>
          <w:szCs w:val="22"/>
        </w:rPr>
        <w:t xml:space="preserve"> </w:t>
      </w:r>
      <w:r w:rsidR="008D0205" w:rsidRPr="00D40A15">
        <w:rPr>
          <w:color w:val="404040"/>
          <w:spacing w:val="9"/>
          <w:w w:val="116"/>
          <w:sz w:val="22"/>
          <w:szCs w:val="22"/>
        </w:rPr>
        <w:t>assis</w:t>
      </w:r>
      <w:r w:rsidR="008D0205" w:rsidRPr="00D40A15">
        <w:rPr>
          <w:color w:val="404040"/>
          <w:w w:val="116"/>
          <w:sz w:val="22"/>
          <w:szCs w:val="22"/>
        </w:rPr>
        <w:t>t</w:t>
      </w:r>
      <w:r w:rsidR="001B0405" w:rsidRPr="00D40A15">
        <w:rPr>
          <w:color w:val="404040"/>
          <w:w w:val="116"/>
          <w:sz w:val="22"/>
          <w:szCs w:val="22"/>
        </w:rPr>
        <w:t xml:space="preserve"> </w:t>
      </w:r>
      <w:r w:rsidR="008D0205" w:rsidRPr="00D40A15">
        <w:rPr>
          <w:color w:val="404040"/>
          <w:spacing w:val="8"/>
          <w:w w:val="105"/>
          <w:sz w:val="22"/>
          <w:szCs w:val="22"/>
        </w:rPr>
        <w:t xml:space="preserve">in </w:t>
      </w:r>
      <w:r w:rsidR="008D0205" w:rsidRPr="00D40A15">
        <w:rPr>
          <w:color w:val="404040"/>
          <w:spacing w:val="2"/>
          <w:w w:val="112"/>
          <w:sz w:val="22"/>
          <w:szCs w:val="22"/>
        </w:rPr>
        <w:t>advancin</w:t>
      </w:r>
      <w:r w:rsidR="008D0205" w:rsidRPr="00D40A15">
        <w:rPr>
          <w:color w:val="404040"/>
          <w:w w:val="112"/>
          <w:sz w:val="22"/>
          <w:szCs w:val="22"/>
        </w:rPr>
        <w:t>g</w:t>
      </w:r>
      <w:r w:rsidR="008D0205" w:rsidRPr="00D40A15">
        <w:rPr>
          <w:color w:val="404040"/>
          <w:spacing w:val="19"/>
          <w:w w:val="112"/>
          <w:sz w:val="22"/>
          <w:szCs w:val="22"/>
        </w:rPr>
        <w:t xml:space="preserve"> </w:t>
      </w:r>
      <w:r w:rsidR="008D0205" w:rsidRPr="00D40A15">
        <w:rPr>
          <w:color w:val="404040"/>
          <w:sz w:val="22"/>
          <w:szCs w:val="22"/>
        </w:rPr>
        <w:t>a</w:t>
      </w:r>
      <w:r w:rsidR="008D0205" w:rsidRPr="00D40A15">
        <w:rPr>
          <w:color w:val="404040"/>
          <w:spacing w:val="43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7"/>
          <w:sz w:val="22"/>
          <w:szCs w:val="22"/>
        </w:rPr>
        <w:t>busines</w:t>
      </w:r>
      <w:r w:rsidR="008D0205" w:rsidRPr="00D40A15">
        <w:rPr>
          <w:color w:val="404040"/>
          <w:w w:val="117"/>
          <w:sz w:val="22"/>
          <w:szCs w:val="22"/>
        </w:rPr>
        <w:t>s</w:t>
      </w:r>
      <w:r w:rsidR="008D0205" w:rsidRPr="00D40A15">
        <w:rPr>
          <w:color w:val="404040"/>
          <w:spacing w:val="-11"/>
          <w:w w:val="117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7"/>
          <w:sz w:val="22"/>
          <w:szCs w:val="22"/>
        </w:rPr>
        <w:t>tha</w:t>
      </w:r>
      <w:r w:rsidR="008D0205" w:rsidRPr="00D40A15">
        <w:rPr>
          <w:color w:val="404040"/>
          <w:w w:val="117"/>
          <w:sz w:val="22"/>
          <w:szCs w:val="22"/>
        </w:rPr>
        <w:t>t</w:t>
      </w:r>
      <w:r w:rsidR="008D0205" w:rsidRPr="00D40A15">
        <w:rPr>
          <w:color w:val="404040"/>
          <w:spacing w:val="25"/>
          <w:w w:val="117"/>
          <w:sz w:val="22"/>
          <w:szCs w:val="22"/>
        </w:rPr>
        <w:t xml:space="preserve"> </w:t>
      </w:r>
      <w:r w:rsidR="001B0405" w:rsidRPr="00D40A15">
        <w:rPr>
          <w:color w:val="404040"/>
          <w:spacing w:val="2"/>
          <w:sz w:val="22"/>
          <w:szCs w:val="22"/>
        </w:rPr>
        <w:t>offer</w:t>
      </w:r>
      <w:r w:rsidR="001B0405" w:rsidRPr="00D40A15">
        <w:rPr>
          <w:color w:val="404040"/>
          <w:sz w:val="22"/>
          <w:szCs w:val="22"/>
        </w:rPr>
        <w:t xml:space="preserve">s </w:t>
      </w:r>
      <w:r w:rsidR="001B0405" w:rsidRPr="00D40A15">
        <w:rPr>
          <w:color w:val="404040"/>
          <w:spacing w:val="14"/>
          <w:sz w:val="22"/>
          <w:szCs w:val="22"/>
        </w:rPr>
        <w:t>a</w:t>
      </w:r>
      <w:r w:rsidR="008D0205" w:rsidRPr="00D40A15">
        <w:rPr>
          <w:color w:val="404040"/>
          <w:spacing w:val="43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3"/>
          <w:sz w:val="22"/>
          <w:szCs w:val="22"/>
        </w:rPr>
        <w:t>stabl</w:t>
      </w:r>
      <w:r w:rsidR="008D0205" w:rsidRPr="00D40A15">
        <w:rPr>
          <w:color w:val="404040"/>
          <w:w w:val="113"/>
          <w:sz w:val="22"/>
          <w:szCs w:val="22"/>
        </w:rPr>
        <w:t>e</w:t>
      </w:r>
      <w:r w:rsidR="008D0205" w:rsidRPr="00D40A15">
        <w:rPr>
          <w:color w:val="404040"/>
          <w:spacing w:val="31"/>
          <w:w w:val="113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3"/>
          <w:sz w:val="22"/>
          <w:szCs w:val="22"/>
        </w:rPr>
        <w:t>employmen</w:t>
      </w:r>
      <w:r w:rsidR="008D0205" w:rsidRPr="00D40A15">
        <w:rPr>
          <w:color w:val="404040"/>
          <w:w w:val="113"/>
          <w:sz w:val="22"/>
          <w:szCs w:val="22"/>
        </w:rPr>
        <w:t>t</w:t>
      </w:r>
      <w:r w:rsidR="008D0205" w:rsidRPr="00D40A15">
        <w:rPr>
          <w:color w:val="404040"/>
          <w:spacing w:val="8"/>
          <w:w w:val="113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3"/>
          <w:sz w:val="22"/>
          <w:szCs w:val="22"/>
        </w:rPr>
        <w:t>opportunity</w:t>
      </w:r>
      <w:r w:rsidR="008D0205" w:rsidRPr="00D40A15">
        <w:rPr>
          <w:color w:val="404040"/>
          <w:w w:val="113"/>
          <w:sz w:val="22"/>
          <w:szCs w:val="22"/>
        </w:rPr>
        <w:t>.</w:t>
      </w:r>
      <w:r w:rsidR="008D0205" w:rsidRPr="00D40A15">
        <w:rPr>
          <w:color w:val="404040"/>
          <w:spacing w:val="-4"/>
          <w:w w:val="113"/>
          <w:sz w:val="22"/>
          <w:szCs w:val="22"/>
        </w:rPr>
        <w:t xml:space="preserve"> </w:t>
      </w:r>
      <w:r w:rsidR="008D0205" w:rsidRPr="00D40A15">
        <w:rPr>
          <w:color w:val="404040"/>
          <w:w w:val="79"/>
          <w:sz w:val="22"/>
          <w:szCs w:val="22"/>
        </w:rPr>
        <w:t>I</w:t>
      </w:r>
      <w:r w:rsidR="008D0205" w:rsidRPr="00D40A15">
        <w:rPr>
          <w:color w:val="404040"/>
          <w:spacing w:val="31"/>
          <w:w w:val="79"/>
          <w:sz w:val="22"/>
          <w:szCs w:val="22"/>
        </w:rPr>
        <w:t xml:space="preserve"> </w:t>
      </w:r>
      <w:r w:rsidR="001B0405" w:rsidRPr="00D40A15">
        <w:rPr>
          <w:color w:val="404040"/>
          <w:spacing w:val="2"/>
          <w:sz w:val="22"/>
          <w:szCs w:val="22"/>
        </w:rPr>
        <w:t>a</w:t>
      </w:r>
      <w:r w:rsidR="001B0405" w:rsidRPr="00D40A15">
        <w:rPr>
          <w:color w:val="404040"/>
          <w:sz w:val="22"/>
          <w:szCs w:val="22"/>
        </w:rPr>
        <w:t xml:space="preserve">m </w:t>
      </w:r>
      <w:r w:rsidR="001B0405" w:rsidRPr="00D40A15">
        <w:rPr>
          <w:color w:val="404040"/>
          <w:spacing w:val="5"/>
          <w:sz w:val="22"/>
          <w:szCs w:val="22"/>
        </w:rPr>
        <w:t>also</w:t>
      </w:r>
      <w:r w:rsidR="001B0405" w:rsidRPr="00D40A15">
        <w:rPr>
          <w:color w:val="404040"/>
          <w:sz w:val="22"/>
          <w:szCs w:val="22"/>
        </w:rPr>
        <w:t xml:space="preserve"> </w:t>
      </w:r>
      <w:r w:rsidR="001B0405" w:rsidRPr="00D40A15">
        <w:rPr>
          <w:color w:val="404040"/>
          <w:spacing w:val="8"/>
          <w:sz w:val="22"/>
          <w:szCs w:val="22"/>
        </w:rPr>
        <w:t>eager</w:t>
      </w:r>
      <w:r w:rsidR="008D0205" w:rsidRPr="00D40A15">
        <w:rPr>
          <w:color w:val="404040"/>
          <w:spacing w:val="10"/>
          <w:w w:val="119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sz w:val="22"/>
          <w:szCs w:val="22"/>
        </w:rPr>
        <w:t>t</w:t>
      </w:r>
      <w:r w:rsidR="008D0205" w:rsidRPr="00D40A15">
        <w:rPr>
          <w:color w:val="404040"/>
          <w:sz w:val="22"/>
          <w:szCs w:val="22"/>
        </w:rPr>
        <w:t>o</w:t>
      </w:r>
      <w:r w:rsidR="008D0205" w:rsidRPr="00D40A15">
        <w:rPr>
          <w:color w:val="404040"/>
          <w:spacing w:val="48"/>
          <w:sz w:val="22"/>
          <w:szCs w:val="22"/>
        </w:rPr>
        <w:t xml:space="preserve"> </w:t>
      </w:r>
      <w:r w:rsidR="008D0205" w:rsidRPr="00D40A15">
        <w:rPr>
          <w:color w:val="404040"/>
          <w:spacing w:val="2"/>
          <w:w w:val="114"/>
          <w:sz w:val="22"/>
          <w:szCs w:val="22"/>
        </w:rPr>
        <w:t xml:space="preserve">learn </w:t>
      </w:r>
      <w:r w:rsidR="008D0205" w:rsidRPr="00D40A15">
        <w:rPr>
          <w:color w:val="404040"/>
          <w:sz w:val="22"/>
          <w:szCs w:val="22"/>
        </w:rPr>
        <w:t>new</w:t>
      </w:r>
      <w:r w:rsidR="008D0205" w:rsidRPr="00D40A15">
        <w:rPr>
          <w:color w:val="404040"/>
          <w:spacing w:val="53"/>
          <w:sz w:val="22"/>
          <w:szCs w:val="22"/>
        </w:rPr>
        <w:t xml:space="preserve"> </w:t>
      </w:r>
      <w:r w:rsidR="008D0205" w:rsidRPr="00D40A15">
        <w:rPr>
          <w:color w:val="404040"/>
          <w:sz w:val="22"/>
          <w:szCs w:val="22"/>
        </w:rPr>
        <w:t>skills</w:t>
      </w:r>
      <w:r w:rsidR="008D0205" w:rsidRPr="00D40A15">
        <w:rPr>
          <w:color w:val="404040"/>
          <w:spacing w:val="29"/>
          <w:sz w:val="22"/>
          <w:szCs w:val="22"/>
        </w:rPr>
        <w:t xml:space="preserve"> </w:t>
      </w:r>
      <w:r w:rsidR="001B0405" w:rsidRPr="00D40A15">
        <w:rPr>
          <w:color w:val="404040"/>
          <w:sz w:val="22"/>
          <w:szCs w:val="22"/>
        </w:rPr>
        <w:t xml:space="preserve">and </w:t>
      </w:r>
      <w:r w:rsidR="001B0405" w:rsidRPr="00D40A15">
        <w:rPr>
          <w:color w:val="404040"/>
          <w:spacing w:val="8"/>
          <w:sz w:val="22"/>
          <w:szCs w:val="22"/>
        </w:rPr>
        <w:t>business</w:t>
      </w:r>
      <w:r w:rsidR="008D0205" w:rsidRPr="00D40A15">
        <w:rPr>
          <w:color w:val="404040"/>
          <w:w w:val="115"/>
          <w:sz w:val="22"/>
          <w:szCs w:val="22"/>
        </w:rPr>
        <w:t xml:space="preserve"> </w:t>
      </w:r>
      <w:r w:rsidR="001B0405" w:rsidRPr="00D40A15">
        <w:rPr>
          <w:color w:val="404040"/>
          <w:sz w:val="22"/>
          <w:szCs w:val="22"/>
        </w:rPr>
        <w:t xml:space="preserve">and </w:t>
      </w:r>
      <w:r w:rsidR="001B0405" w:rsidRPr="00D40A15">
        <w:rPr>
          <w:color w:val="404040"/>
          <w:spacing w:val="8"/>
          <w:sz w:val="22"/>
          <w:szCs w:val="22"/>
        </w:rPr>
        <w:t>technological</w:t>
      </w:r>
      <w:r w:rsidR="008D0205" w:rsidRPr="00D40A15">
        <w:rPr>
          <w:color w:val="404040"/>
          <w:spacing w:val="2"/>
          <w:w w:val="111"/>
          <w:sz w:val="22"/>
          <w:szCs w:val="22"/>
        </w:rPr>
        <w:t xml:space="preserve"> </w:t>
      </w:r>
      <w:r w:rsidR="008D0205" w:rsidRPr="00D40A15">
        <w:rPr>
          <w:color w:val="404040"/>
          <w:w w:val="117"/>
          <w:sz w:val="22"/>
          <w:szCs w:val="22"/>
        </w:rPr>
        <w:t>advancements.</w:t>
      </w:r>
    </w:p>
    <w:p w14:paraId="43155FBC" w14:textId="2AA0C0DA" w:rsidR="00B12451" w:rsidRDefault="00B12451">
      <w:pPr>
        <w:spacing w:line="200" w:lineRule="exact"/>
      </w:pPr>
    </w:p>
    <w:p w14:paraId="78907BDD" w14:textId="44B7B5FD" w:rsidR="008373A0" w:rsidRDefault="008373A0" w:rsidP="00B17073">
      <w:pPr>
        <w:rPr>
          <w:color w:val="00096B"/>
          <w:w w:val="110"/>
          <w:sz w:val="39"/>
          <w:szCs w:val="39"/>
        </w:rPr>
      </w:pPr>
    </w:p>
    <w:p w14:paraId="6274A4A5" w14:textId="5BDE7C66" w:rsidR="009E1AD8" w:rsidRPr="009F4A5D" w:rsidRDefault="00F5098F" w:rsidP="00B17073">
      <w:pPr>
        <w:ind w:firstLine="720"/>
        <w:rPr>
          <w:color w:val="00096B"/>
          <w:w w:val="110"/>
          <w:sz w:val="38"/>
          <w:szCs w:val="38"/>
        </w:rPr>
      </w:pPr>
      <w:r>
        <w:rPr>
          <w:noProof/>
          <w:sz w:val="38"/>
          <w:szCs w:val="38"/>
        </w:rPr>
        <w:pict w14:anchorId="3C74885E">
          <v:group id="_x0000_s1143" style="position:absolute;left:0;text-align:left;margin-left:27.95pt;margin-top:457.4pt;width:539.35pt;height:198.85pt;z-index:-251646976;mso-position-horizontal-relative:page;mso-position-vertical-relative:page" coordorigin="559,843" coordsize="10787,3822">
            <v:group id="_x0000_s1144" style="position:absolute;left:567;top:4650;width:10772;height:0" coordorigin="567,4650" coordsize="10772,0">
              <v:shape id="_x0000_s1145" style="position:absolute;left:567;top:4650;width:10772;height:0" coordorigin="567,4650" coordsize="10772,0" path="m11331,4650r-10757,e" filled="f" strokecolor="#b9b9b9">
                <v:path arrowok="t"/>
              </v:shape>
              <v:shape id="_x0000_s1146" style="position:absolute;left:567;top:4650;width:10772;height:0" coordorigin="567,4650" coordsize="10772,0" path="m574,4650r10757,e" filled="f" strokecolor="#b9b9b9">
                <v:path arrowok="t"/>
              </v:shape>
              <v:group id="_x0000_s1147" style="position:absolute;left:574;top:850;width:0;height:3807" coordorigin="574,850" coordsize="0,3807">
                <v:shape id="_x0000_s1148" style="position:absolute;left:574;top:850;width:0;height:3807" coordorigin="574,850" coordsize="0,3807" path="m574,850r,3800e" filled="f" strokecolor="#b9b9b9">
                  <v:path arrowok="t"/>
                </v:shape>
                <v:group id="_x0000_s1149" style="position:absolute;left:11331;top:850;width:0;height:3807" coordorigin="11331,850" coordsize="0,3807">
                  <v:shape id="_x0000_s1150" style="position:absolute;left:11331;top:850;width:0;height:3807" coordorigin="11331,850" coordsize="0,3807" path="m11331,850r,3800e" filled="f" strokecolor="#b9b9b9">
                    <v:path arrowok="t"/>
                  </v:shape>
                </v:group>
              </v:group>
            </v:group>
            <w10:wrap anchorx="page" anchory="page"/>
          </v:group>
        </w:pict>
      </w:r>
      <w:r>
        <w:rPr>
          <w:noProof/>
          <w:sz w:val="24"/>
        </w:rPr>
        <w:pict w14:anchorId="6C66BD2E">
          <v:group id="_x0000_s1321" style="position:absolute;left:0;text-align:left;margin-left:28.65pt;margin-top:16.55pt;width:11.55pt;height:70.15pt;rotation:360;flip:x;z-index:-251627520;mso-position-horizontal-relative:page" coordorigin="4636,241" coordsize="6710,982">
            <v:group id="_x0000_s1322" style="position:absolute;left:4643;top:256;width:6695;height:0" coordorigin="4643,256" coordsize="6695,0">
              <v:shape id="_x0000_s1323" style="position:absolute;left:4643;top:256;width:6695;height:0" coordorigin="4643,256" coordsize="6695,0" path="m11331,256r-6688,l11331,256e" filled="f" strokecolor="#b9b9b9">
                <v:path arrowok="t"/>
              </v:shape>
              <v:group id="_x0000_s1324" style="position:absolute;left:11331;top:248;width:0;height:967" coordorigin="11331,248" coordsize="0,967">
                <v:shape id="_x0000_s1325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>
        <w:rPr>
          <w:noProof/>
          <w:sz w:val="38"/>
          <w:szCs w:val="38"/>
        </w:rPr>
        <w:pict w14:anchorId="6C66BD2E">
          <v:group id="_x0000_s1151" style="position:absolute;left:0;text-align:left;margin-left:249.05pt;margin-top:16.95pt;width:318.25pt;height:42.2pt;z-index:-251645952;mso-position-horizontal-relative:page" coordorigin="4636,241" coordsize="6710,982">
            <v:group id="_x0000_s1152" style="position:absolute;left:4643;top:256;width:6695;height:0" coordorigin="4643,256" coordsize="6695,0">
              <v:shape id="_x0000_s1153" style="position:absolute;left:4643;top:256;width:6695;height:0" coordorigin="4643,256" coordsize="6695,0" path="m11331,256r-6688,l11331,256e" filled="f" strokecolor="#b9b9b9">
                <v:path arrowok="t"/>
              </v:shape>
              <v:group id="_x0000_s1154" style="position:absolute;left:11331;top:248;width:0;height:967" coordorigin="11331,248" coordsize="0,967">
                <v:shape id="_x0000_s1155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 w:rsidR="00CB34CB" w:rsidRPr="009F4A5D">
        <w:rPr>
          <w:color w:val="00096B"/>
          <w:w w:val="110"/>
          <w:sz w:val="38"/>
          <w:szCs w:val="38"/>
        </w:rPr>
        <w:t>Personal</w:t>
      </w:r>
      <w:r w:rsidR="00CB34CB" w:rsidRPr="009F4A5D">
        <w:rPr>
          <w:color w:val="00096B"/>
          <w:spacing w:val="31"/>
          <w:w w:val="110"/>
          <w:sz w:val="38"/>
          <w:szCs w:val="38"/>
        </w:rPr>
        <w:t xml:space="preserve"> </w:t>
      </w:r>
      <w:r w:rsidR="00CB34CB" w:rsidRPr="009F4A5D">
        <w:rPr>
          <w:color w:val="00096B"/>
          <w:w w:val="110"/>
          <w:sz w:val="38"/>
          <w:szCs w:val="38"/>
        </w:rPr>
        <w:t xml:space="preserve">Information </w:t>
      </w:r>
    </w:p>
    <w:p w14:paraId="2FDD4142" w14:textId="7994C88B" w:rsidR="00530E44" w:rsidRDefault="00530E44" w:rsidP="00530E44">
      <w:pPr>
        <w:ind w:firstLine="401"/>
        <w:rPr>
          <w:color w:val="00096B"/>
          <w:w w:val="110"/>
          <w:sz w:val="39"/>
          <w:szCs w:val="39"/>
        </w:rPr>
      </w:pPr>
    </w:p>
    <w:p w14:paraId="561D495B" w14:textId="56F7B201" w:rsidR="009E1AD8" w:rsidRDefault="008D02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Father's Name:</w:t>
      </w:r>
      <w:r w:rsidR="009E1AD8">
        <w:rPr>
          <w:sz w:val="24"/>
        </w:rPr>
        <w:tab/>
      </w:r>
      <w:r w:rsidRPr="009E1AD8">
        <w:rPr>
          <w:sz w:val="24"/>
        </w:rPr>
        <w:t xml:space="preserve">Nazir </w:t>
      </w:r>
      <w:r w:rsidR="009E1AD8">
        <w:rPr>
          <w:sz w:val="24"/>
        </w:rPr>
        <w:t>Ahmad</w:t>
      </w:r>
    </w:p>
    <w:p w14:paraId="3C9413BB" w14:textId="77777777" w:rsidR="00B12451" w:rsidRPr="009E1AD8" w:rsidRDefault="001B04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Date of</w:t>
      </w:r>
      <w:r w:rsidR="008D0205" w:rsidRPr="009E1AD8">
        <w:rPr>
          <w:sz w:val="24"/>
        </w:rPr>
        <w:t xml:space="preserve"> Birth:</w:t>
      </w:r>
      <w:r w:rsidR="009E1AD8">
        <w:rPr>
          <w:sz w:val="24"/>
        </w:rPr>
        <w:tab/>
      </w:r>
      <w:r w:rsidR="009E1AD8">
        <w:rPr>
          <w:sz w:val="24"/>
        </w:rPr>
        <w:tab/>
      </w:r>
      <w:r w:rsidR="008D0205" w:rsidRPr="009E1AD8">
        <w:rPr>
          <w:sz w:val="24"/>
        </w:rPr>
        <w:t>Dec</w:t>
      </w:r>
      <w:r w:rsidR="00757904">
        <w:rPr>
          <w:sz w:val="24"/>
        </w:rPr>
        <w:t>ember</w:t>
      </w:r>
      <w:r w:rsidR="008D0205" w:rsidRPr="009E1AD8">
        <w:rPr>
          <w:sz w:val="24"/>
        </w:rPr>
        <w:t xml:space="preserve"> 3, 1991</w:t>
      </w:r>
    </w:p>
    <w:p w14:paraId="17C5C773" w14:textId="77777777" w:rsidR="009E1AD8" w:rsidRDefault="008D02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Nationality:</w:t>
      </w:r>
      <w:r w:rsidR="009E1AD8">
        <w:rPr>
          <w:sz w:val="24"/>
        </w:rPr>
        <w:tab/>
      </w:r>
      <w:r w:rsidR="009E1AD8">
        <w:rPr>
          <w:sz w:val="24"/>
        </w:rPr>
        <w:tab/>
      </w:r>
      <w:r w:rsidRPr="009E1AD8">
        <w:rPr>
          <w:sz w:val="24"/>
        </w:rPr>
        <w:t>Pakistan</w:t>
      </w:r>
    </w:p>
    <w:p w14:paraId="19814A71" w14:textId="77777777" w:rsidR="00B12451" w:rsidRPr="009E1AD8" w:rsidRDefault="008D02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Marital Status:</w:t>
      </w:r>
      <w:r w:rsidR="009E1AD8">
        <w:rPr>
          <w:sz w:val="24"/>
        </w:rPr>
        <w:tab/>
      </w:r>
      <w:r w:rsidR="009E1AD8">
        <w:rPr>
          <w:sz w:val="24"/>
        </w:rPr>
        <w:tab/>
      </w:r>
      <w:r w:rsidRPr="009E1AD8">
        <w:rPr>
          <w:sz w:val="24"/>
        </w:rPr>
        <w:t>Single</w:t>
      </w:r>
    </w:p>
    <w:p w14:paraId="1011855B" w14:textId="77777777" w:rsidR="00B12451" w:rsidRPr="009E1AD8" w:rsidRDefault="008D02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Industry:</w:t>
      </w:r>
      <w:r w:rsidR="009E1AD8">
        <w:rPr>
          <w:sz w:val="24"/>
        </w:rPr>
        <w:tab/>
      </w:r>
      <w:r w:rsidR="009E1AD8">
        <w:rPr>
          <w:sz w:val="24"/>
        </w:rPr>
        <w:tab/>
      </w:r>
      <w:r w:rsidRPr="009E1AD8">
        <w:rPr>
          <w:sz w:val="24"/>
        </w:rPr>
        <w:t>Information Technology</w:t>
      </w:r>
    </w:p>
    <w:p w14:paraId="0B359F4C" w14:textId="77777777" w:rsidR="00B12451" w:rsidRPr="009E1AD8" w:rsidRDefault="008D0205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Functional Area</w:t>
      </w:r>
      <w:r w:rsidR="001B0405" w:rsidRPr="009E1AD8">
        <w:rPr>
          <w:sz w:val="24"/>
        </w:rPr>
        <w:t>:</w:t>
      </w:r>
      <w:r w:rsidR="009E1AD8">
        <w:rPr>
          <w:sz w:val="24"/>
        </w:rPr>
        <w:tab/>
        <w:t xml:space="preserve">IT &amp; </w:t>
      </w:r>
      <w:r w:rsidRPr="009E1AD8">
        <w:rPr>
          <w:sz w:val="24"/>
        </w:rPr>
        <w:t>Computer Networking</w:t>
      </w:r>
    </w:p>
    <w:p w14:paraId="232CD2AB" w14:textId="77777777" w:rsidR="00B12451" w:rsidRDefault="009E1AD8" w:rsidP="00CB34CB">
      <w:pPr>
        <w:spacing w:line="360" w:lineRule="auto"/>
        <w:ind w:left="720"/>
        <w:rPr>
          <w:sz w:val="24"/>
        </w:rPr>
      </w:pPr>
      <w:r>
        <w:rPr>
          <w:sz w:val="24"/>
        </w:rPr>
        <w:t>Address:</w:t>
      </w:r>
      <w:r>
        <w:rPr>
          <w:sz w:val="24"/>
        </w:rPr>
        <w:tab/>
      </w:r>
      <w:r>
        <w:rPr>
          <w:sz w:val="24"/>
        </w:rPr>
        <w:tab/>
      </w:r>
      <w:r w:rsidRPr="009E1AD8">
        <w:rPr>
          <w:sz w:val="24"/>
        </w:rPr>
        <w:t>House# 35</w:t>
      </w:r>
      <w:r w:rsidR="009C44DC">
        <w:rPr>
          <w:sz w:val="24"/>
        </w:rPr>
        <w:t>2</w:t>
      </w:r>
      <w:r w:rsidRPr="009E1AD8">
        <w:rPr>
          <w:sz w:val="24"/>
        </w:rPr>
        <w:t xml:space="preserve"> R1 Johar town Lahore</w:t>
      </w:r>
    </w:p>
    <w:p w14:paraId="099ABC79" w14:textId="77777777" w:rsidR="009E1AD8" w:rsidRPr="009E1AD8" w:rsidRDefault="009E1AD8" w:rsidP="00CB34CB">
      <w:pPr>
        <w:spacing w:line="360" w:lineRule="auto"/>
        <w:ind w:left="720"/>
        <w:rPr>
          <w:sz w:val="24"/>
        </w:rPr>
      </w:pPr>
      <w:r w:rsidRPr="009E1AD8">
        <w:rPr>
          <w:sz w:val="24"/>
        </w:rPr>
        <w:t>Languages:</w:t>
      </w:r>
      <w:r>
        <w:rPr>
          <w:sz w:val="24"/>
        </w:rPr>
        <w:tab/>
      </w:r>
      <w:r>
        <w:rPr>
          <w:sz w:val="24"/>
        </w:rPr>
        <w:tab/>
      </w:r>
      <w:r w:rsidRPr="009E1AD8">
        <w:rPr>
          <w:sz w:val="24"/>
        </w:rPr>
        <w:t xml:space="preserve">English (Intermediate), Urdu (Expert), Punjabi (Expert), Saraiki (Expert) </w:t>
      </w:r>
    </w:p>
    <w:p w14:paraId="103D12FA" w14:textId="77777777" w:rsidR="00607B32" w:rsidRDefault="00607B32" w:rsidP="00530E44">
      <w:pPr>
        <w:spacing w:before="7"/>
        <w:rPr>
          <w:color w:val="00096B"/>
          <w:sz w:val="39"/>
          <w:szCs w:val="39"/>
        </w:rPr>
      </w:pPr>
    </w:p>
    <w:p w14:paraId="120DA9F6" w14:textId="77777777" w:rsidR="00B12451" w:rsidRPr="009F4A5D" w:rsidRDefault="00F5098F" w:rsidP="00B17073">
      <w:pPr>
        <w:spacing w:before="7"/>
        <w:ind w:firstLine="720"/>
        <w:rPr>
          <w:sz w:val="38"/>
          <w:szCs w:val="38"/>
        </w:rPr>
      </w:pPr>
      <w:r>
        <w:rPr>
          <w:sz w:val="38"/>
          <w:szCs w:val="38"/>
        </w:rPr>
        <w:pict w14:anchorId="5DA06553">
          <v:group id="_x0000_s1082" style="position:absolute;left:0;text-align:left;margin-left:223.1pt;margin-top:12.05pt;width:344.2pt;height:39.9pt;z-index:-251662336;mso-position-horizontal-relative:page" coordorigin="4636,241" coordsize="6710,982">
            <v:group id="_x0000_s1083" style="position:absolute;left:4643;top:256;width:6695;height:0" coordorigin="4643,256" coordsize="6695,0">
              <v:shape id="_x0000_s1086" style="position:absolute;left:4643;top:256;width:6695;height:0" coordorigin="4643,256" coordsize="6695,0" path="m11331,256r-6688,l11331,256e" filled="f" strokecolor="#b9b9b9">
                <v:path arrowok="t"/>
              </v:shape>
              <v:group id="_x0000_s1084" style="position:absolute;left:11331;top:248;width:0;height:967" coordorigin="11331,248" coordsize="0,967">
                <v:shape id="_x0000_s1085" style="position:absolute;left:11331;top:248;width:0;height:967" coordorigin="11331,248" coordsize="0,967" path="m11331,256r,959e" filled="f" strokecolor="#b9b9b9">
                  <v:path arrowok="t"/>
                </v:shape>
              </v:group>
            </v:group>
            <w10:wrap anchorx="page"/>
          </v:group>
        </w:pict>
      </w:r>
      <w:r>
        <w:rPr>
          <w:sz w:val="38"/>
          <w:szCs w:val="38"/>
        </w:rPr>
        <w:pict w14:anchorId="6D5BFF8F">
          <v:group id="_x0000_s1076" style="position:absolute;left:0;text-align:left;margin-left:27.95pt;margin-top:12.05pt;width:8.85pt;height:49.1pt;z-index:-251661312;mso-position-horizontal-relative:page" coordorigin="559,241" coordsize="177,982">
            <v:group id="_x0000_s1077" style="position:absolute;left:567;top:256;width:162;height:0" coordorigin="567,256" coordsize="162,0">
              <v:shape id="_x0000_s1081" style="position:absolute;left:567;top:256;width:162;height:0" coordorigin="567,256" coordsize="162,0" path="m729,256r-155,e" filled="f" strokecolor="#b9b9b9">
                <v:path arrowok="t"/>
              </v:shape>
              <v:shape id="_x0000_s1080" style="position:absolute;left:567;top:256;width:162;height:0" coordorigin="567,256" coordsize="162,0" path="m574,256r155,e" filled="f" strokecolor="#b9b9b9">
                <v:path arrowok="t"/>
              </v:shape>
              <v:group id="_x0000_s1078" style="position:absolute;left:574;top:248;width:0;height:967" coordorigin="574,248" coordsize="0,967">
                <v:shape id="_x0000_s1079" style="position:absolute;left:574;top:248;width:0;height:967" coordorigin="574,248" coordsize="0,967" path="m574,256r,959e" filled="f" strokecolor="#b9b9b9">
                  <v:path arrowok="t"/>
                </v:shape>
              </v:group>
            </v:group>
            <w10:wrap anchorx="page"/>
          </v:group>
        </w:pict>
      </w:r>
      <w:r w:rsidR="008D0205" w:rsidRPr="009F4A5D">
        <w:rPr>
          <w:color w:val="00096B"/>
          <w:sz w:val="38"/>
          <w:szCs w:val="38"/>
        </w:rPr>
        <w:t>Work</w:t>
      </w:r>
      <w:r w:rsidR="008D0205" w:rsidRPr="009F4A5D">
        <w:rPr>
          <w:color w:val="00096B"/>
          <w:spacing w:val="32"/>
          <w:sz w:val="38"/>
          <w:szCs w:val="38"/>
        </w:rPr>
        <w:t xml:space="preserve"> </w:t>
      </w:r>
      <w:r w:rsidR="008D0205" w:rsidRPr="009F4A5D">
        <w:rPr>
          <w:color w:val="00096B"/>
          <w:w w:val="111"/>
          <w:sz w:val="38"/>
          <w:szCs w:val="38"/>
        </w:rPr>
        <w:t>Experience</w:t>
      </w:r>
    </w:p>
    <w:p w14:paraId="313DEB21" w14:textId="77777777" w:rsidR="003710A7" w:rsidRDefault="003710A7" w:rsidP="001B0405">
      <w:pPr>
        <w:spacing w:line="320" w:lineRule="exact"/>
        <w:ind w:left="401"/>
        <w:rPr>
          <w:sz w:val="33"/>
          <w:szCs w:val="33"/>
        </w:rPr>
      </w:pPr>
    </w:p>
    <w:p w14:paraId="2F7223A3" w14:textId="77777777" w:rsidR="003710A7" w:rsidRPr="00530E44" w:rsidRDefault="003710A7" w:rsidP="00530E44">
      <w:pPr>
        <w:spacing w:line="320" w:lineRule="exact"/>
        <w:ind w:left="401"/>
        <w:rPr>
          <w:b/>
          <w:w w:val="111"/>
          <w:sz w:val="33"/>
          <w:szCs w:val="33"/>
        </w:rPr>
      </w:pPr>
      <w:r w:rsidRPr="00B17073">
        <w:rPr>
          <w:b/>
          <w:sz w:val="28"/>
          <w:szCs w:val="33"/>
        </w:rPr>
        <w:t>Resident</w:t>
      </w:r>
      <w:r w:rsidRPr="00B17073">
        <w:rPr>
          <w:b/>
          <w:spacing w:val="13"/>
          <w:w w:val="111"/>
          <w:sz w:val="28"/>
          <w:szCs w:val="33"/>
        </w:rPr>
        <w:t xml:space="preserve"> </w:t>
      </w:r>
      <w:r w:rsidRPr="00B17073">
        <w:rPr>
          <w:b/>
          <w:w w:val="111"/>
          <w:sz w:val="28"/>
          <w:szCs w:val="33"/>
        </w:rPr>
        <w:t>Engineer</w:t>
      </w:r>
    </w:p>
    <w:p w14:paraId="48CDE51A" w14:textId="77777777" w:rsidR="003710A7" w:rsidRDefault="00F5098F" w:rsidP="003710A7">
      <w:pPr>
        <w:spacing w:before="23"/>
        <w:ind w:left="401"/>
        <w:rPr>
          <w:sz w:val="27"/>
          <w:szCs w:val="27"/>
        </w:rPr>
      </w:pPr>
      <w:r>
        <w:rPr>
          <w:b/>
          <w:noProof/>
        </w:rPr>
        <w:pict w14:anchorId="7D680C0E">
          <v:shape id="_x0000_s1175" type="#_x0000_t32" style="position:absolute;left:0;text-align:left;margin-left:543.15pt;margin-top:1.45pt;width:.4pt;height:201.5pt;flip:x;z-index:251675648" o:connectortype="straight" strokecolor="#bfbfbf [2412]"/>
        </w:pict>
      </w:r>
      <w:r>
        <w:rPr>
          <w:b/>
          <w:noProof/>
          <w:sz w:val="16"/>
        </w:rPr>
        <w:pict w14:anchorId="1BA35FB6">
          <v:shape id="_x0000_s1174" type="#_x0000_t32" style="position:absolute;left:0;text-align:left;margin-left:4.95pt;margin-top:3.25pt;width:.4pt;height:201.5pt;flip:x;z-index:251674624" o:connectortype="straight" strokecolor="#bfbfbf [2412]"/>
        </w:pict>
      </w:r>
      <w:r w:rsidR="003710A7">
        <w:rPr>
          <w:color w:val="535353"/>
          <w:sz w:val="27"/>
          <w:szCs w:val="27"/>
        </w:rPr>
        <w:t>Punjab Information Technology Board</w:t>
      </w:r>
      <w:r w:rsidR="003710A7">
        <w:rPr>
          <w:color w:val="535353"/>
          <w:w w:val="114"/>
          <w:sz w:val="27"/>
          <w:szCs w:val="27"/>
        </w:rPr>
        <w:t>,</w:t>
      </w:r>
      <w:r w:rsidR="003710A7">
        <w:rPr>
          <w:color w:val="535353"/>
          <w:spacing w:val="1"/>
          <w:w w:val="114"/>
          <w:sz w:val="27"/>
          <w:szCs w:val="27"/>
        </w:rPr>
        <w:t xml:space="preserve"> </w:t>
      </w:r>
      <w:r w:rsidR="003710A7">
        <w:rPr>
          <w:color w:val="535353"/>
          <w:sz w:val="27"/>
          <w:szCs w:val="27"/>
        </w:rPr>
        <w:t xml:space="preserve">Lahore, </w:t>
      </w:r>
      <w:r w:rsidR="003710A7">
        <w:rPr>
          <w:color w:val="535353"/>
          <w:spacing w:val="17"/>
          <w:sz w:val="27"/>
          <w:szCs w:val="27"/>
        </w:rPr>
        <w:t>Pakistan</w:t>
      </w:r>
    </w:p>
    <w:p w14:paraId="1DDAFBD3" w14:textId="77777777" w:rsidR="003710A7" w:rsidRDefault="003710A7" w:rsidP="003710A7">
      <w:pPr>
        <w:spacing w:before="91"/>
        <w:ind w:left="401"/>
        <w:rPr>
          <w:sz w:val="27"/>
          <w:szCs w:val="27"/>
        </w:rPr>
      </w:pPr>
      <w:r>
        <w:rPr>
          <w:color w:val="929292"/>
          <w:sz w:val="27"/>
          <w:szCs w:val="27"/>
        </w:rPr>
        <w:t xml:space="preserve">Dec 2017 </w:t>
      </w:r>
      <w:r>
        <w:rPr>
          <w:color w:val="929292"/>
          <w:spacing w:val="18"/>
          <w:sz w:val="27"/>
          <w:szCs w:val="27"/>
        </w:rPr>
        <w:t>-</w:t>
      </w:r>
      <w:r>
        <w:rPr>
          <w:color w:val="929292"/>
          <w:spacing w:val="7"/>
          <w:sz w:val="27"/>
          <w:szCs w:val="27"/>
        </w:rPr>
        <w:t xml:space="preserve"> </w:t>
      </w:r>
      <w:r>
        <w:rPr>
          <w:color w:val="929292"/>
          <w:w w:val="116"/>
          <w:sz w:val="27"/>
          <w:szCs w:val="27"/>
        </w:rPr>
        <w:t>Present</w:t>
      </w:r>
    </w:p>
    <w:p w14:paraId="74FB9E46" w14:textId="77777777" w:rsidR="003710A7" w:rsidRPr="003710A7" w:rsidRDefault="003710A7" w:rsidP="009357F4">
      <w:pPr>
        <w:numPr>
          <w:ilvl w:val="0"/>
          <w:numId w:val="3"/>
        </w:numPr>
        <w:spacing w:before="100" w:beforeAutospacing="1" w:after="100" w:afterAutospacing="1"/>
        <w:rPr>
          <w:color w:val="303C42"/>
          <w:sz w:val="22"/>
          <w:szCs w:val="24"/>
        </w:rPr>
      </w:pPr>
      <w:r w:rsidRPr="009357F4">
        <w:rPr>
          <w:color w:val="303C42"/>
          <w:sz w:val="22"/>
          <w:szCs w:val="24"/>
        </w:rPr>
        <w:t>S</w:t>
      </w:r>
      <w:r w:rsidRPr="003710A7">
        <w:rPr>
          <w:color w:val="303C42"/>
          <w:sz w:val="22"/>
          <w:szCs w:val="24"/>
        </w:rPr>
        <w:t>upervise all the</w:t>
      </w:r>
      <w:r w:rsidRPr="009357F4">
        <w:rPr>
          <w:color w:val="303C42"/>
          <w:sz w:val="22"/>
          <w:szCs w:val="24"/>
        </w:rPr>
        <w:t xml:space="preserve"> HIMS</w:t>
      </w:r>
      <w:r w:rsidRPr="003710A7">
        <w:rPr>
          <w:color w:val="303C42"/>
          <w:sz w:val="22"/>
          <w:szCs w:val="24"/>
        </w:rPr>
        <w:t xml:space="preserve"> operations and coordinate with respective departments and ensure documentation </w:t>
      </w:r>
      <w:r w:rsidR="009357F4" w:rsidRPr="009357F4">
        <w:rPr>
          <w:color w:val="303C42"/>
          <w:sz w:val="22"/>
          <w:szCs w:val="24"/>
        </w:rPr>
        <w:t xml:space="preserve">  </w:t>
      </w:r>
      <w:r w:rsidRPr="003710A7">
        <w:rPr>
          <w:color w:val="303C42"/>
          <w:sz w:val="22"/>
          <w:szCs w:val="24"/>
        </w:rPr>
        <w:t>and timely resolution of issues.</w:t>
      </w:r>
    </w:p>
    <w:p w14:paraId="73F3CE59" w14:textId="77777777" w:rsidR="003710A7" w:rsidRPr="003710A7" w:rsidRDefault="003710A7" w:rsidP="003710A7">
      <w:pPr>
        <w:numPr>
          <w:ilvl w:val="0"/>
          <w:numId w:val="3"/>
        </w:numPr>
        <w:spacing w:before="100" w:beforeAutospacing="1" w:after="100" w:afterAutospacing="1"/>
        <w:rPr>
          <w:color w:val="303C42"/>
          <w:sz w:val="22"/>
          <w:szCs w:val="24"/>
        </w:rPr>
      </w:pPr>
      <w:r w:rsidRPr="009357F4">
        <w:rPr>
          <w:color w:val="303C42"/>
          <w:sz w:val="22"/>
          <w:szCs w:val="24"/>
        </w:rPr>
        <w:t>A</w:t>
      </w:r>
      <w:r w:rsidRPr="003710A7">
        <w:rPr>
          <w:color w:val="303C42"/>
          <w:sz w:val="22"/>
          <w:szCs w:val="24"/>
        </w:rPr>
        <w:t>ct as PITB's focal person for the project under the directions of program manager.</w:t>
      </w:r>
    </w:p>
    <w:p w14:paraId="6B403453" w14:textId="77777777" w:rsidR="00B17073" w:rsidRDefault="003710A7" w:rsidP="00B17073">
      <w:pPr>
        <w:numPr>
          <w:ilvl w:val="0"/>
          <w:numId w:val="3"/>
        </w:numPr>
        <w:spacing w:before="100" w:beforeAutospacing="1" w:after="100" w:afterAutospacing="1"/>
        <w:rPr>
          <w:color w:val="303C42"/>
          <w:sz w:val="22"/>
          <w:szCs w:val="24"/>
        </w:rPr>
      </w:pPr>
      <w:r w:rsidRPr="009357F4">
        <w:rPr>
          <w:color w:val="303C42"/>
          <w:sz w:val="22"/>
          <w:szCs w:val="24"/>
        </w:rPr>
        <w:t>D</w:t>
      </w:r>
      <w:r w:rsidRPr="003710A7">
        <w:rPr>
          <w:color w:val="303C42"/>
          <w:sz w:val="22"/>
          <w:szCs w:val="24"/>
        </w:rPr>
        <w:t xml:space="preserve">evelop </w:t>
      </w:r>
      <w:r w:rsidRPr="009357F4">
        <w:rPr>
          <w:color w:val="303C42"/>
          <w:sz w:val="22"/>
          <w:szCs w:val="24"/>
        </w:rPr>
        <w:t>network plan</w:t>
      </w:r>
      <w:r w:rsidRPr="003710A7">
        <w:rPr>
          <w:color w:val="303C42"/>
          <w:sz w:val="22"/>
          <w:szCs w:val="24"/>
        </w:rPr>
        <w:t xml:space="preserve"> and maintenance of network, Severs and database.</w:t>
      </w:r>
    </w:p>
    <w:p w14:paraId="19244812" w14:textId="77777777" w:rsidR="00B17073" w:rsidRPr="00B17073" w:rsidRDefault="00F5098F" w:rsidP="00B17073">
      <w:pPr>
        <w:spacing w:before="100" w:beforeAutospacing="1" w:after="100" w:afterAutospacing="1"/>
        <w:rPr>
          <w:color w:val="303C42"/>
          <w:sz w:val="22"/>
          <w:szCs w:val="24"/>
        </w:rPr>
      </w:pPr>
      <w:r>
        <w:rPr>
          <w:noProof/>
          <w:sz w:val="33"/>
          <w:szCs w:val="33"/>
        </w:rPr>
        <w:lastRenderedPageBreak/>
        <w:pict w14:anchorId="659B8EE0">
          <v:group id="_x0000_s1171" style="position:absolute;margin-left:42.2pt;margin-top:3.6pt;width:510.85pt;height:0;z-index:-251642880;mso-position-horizontal-relative:page" coordorigin="844,1061" coordsize="10217,0">
            <v:shape id="_x0000_s1172" style="position:absolute;left:844;top:1061;width:10217;height:0" coordorigin="844,1061" coordsize="10217,0" path="m844,1061r10217,e" filled="f" strokecolor="#ccc">
              <v:path arrowok="t"/>
            </v:shape>
            <w10:wrap anchorx="page"/>
          </v:group>
        </w:pict>
      </w:r>
    </w:p>
    <w:p w14:paraId="1FED8E04" w14:textId="77777777" w:rsidR="00607B32" w:rsidRPr="009F4A5D" w:rsidRDefault="00F5098F" w:rsidP="00530E44">
      <w:pPr>
        <w:spacing w:line="320" w:lineRule="exact"/>
        <w:ind w:left="401"/>
        <w:rPr>
          <w:b/>
          <w:w w:val="111"/>
          <w:sz w:val="28"/>
          <w:szCs w:val="28"/>
        </w:rPr>
      </w:pPr>
      <w:r>
        <w:rPr>
          <w:b/>
          <w:noProof/>
          <w:sz w:val="28"/>
          <w:szCs w:val="28"/>
        </w:rPr>
        <w:pict w14:anchorId="1BC50556">
          <v:shape id="_x0000_s1195" type="#_x0000_t32" style="position:absolute;left:0;text-align:left;margin-left:547.3pt;margin-top:-13.3pt;width:0;height:175.65pt;z-index:251677696" o:connectortype="straight" strokecolor="#d8d8d8 [2732]"/>
        </w:pict>
      </w:r>
      <w:r>
        <w:rPr>
          <w:b/>
          <w:noProof/>
          <w:sz w:val="28"/>
          <w:szCs w:val="28"/>
        </w:rPr>
        <w:pict w14:anchorId="706A8589">
          <v:shape id="_x0000_s1194" type="#_x0000_t32" style="position:absolute;left:0;text-align:left;margin-left:9.95pt;margin-top:-20.7pt;width:0;height:175.65pt;z-index:251676672" o:connectortype="straight" strokecolor="#d8d8d8 [2732]"/>
        </w:pict>
      </w:r>
      <w:r w:rsidR="00607B32" w:rsidRPr="009F4A5D">
        <w:rPr>
          <w:b/>
          <w:sz w:val="28"/>
          <w:szCs w:val="28"/>
        </w:rPr>
        <w:t xml:space="preserve">Network </w:t>
      </w:r>
      <w:r w:rsidR="00607B32" w:rsidRPr="009F4A5D">
        <w:rPr>
          <w:b/>
          <w:spacing w:val="10"/>
          <w:sz w:val="28"/>
          <w:szCs w:val="28"/>
        </w:rPr>
        <w:t>Support</w:t>
      </w:r>
      <w:r w:rsidR="008D0205" w:rsidRPr="009F4A5D">
        <w:rPr>
          <w:b/>
          <w:spacing w:val="13"/>
          <w:w w:val="111"/>
          <w:sz w:val="28"/>
          <w:szCs w:val="28"/>
        </w:rPr>
        <w:t xml:space="preserve"> </w:t>
      </w:r>
      <w:r w:rsidR="001B0405" w:rsidRPr="009F4A5D">
        <w:rPr>
          <w:b/>
          <w:w w:val="111"/>
          <w:sz w:val="28"/>
          <w:szCs w:val="28"/>
        </w:rPr>
        <w:t>Engineer</w:t>
      </w:r>
    </w:p>
    <w:p w14:paraId="776E011F" w14:textId="77777777" w:rsidR="00B12451" w:rsidRDefault="008D0205">
      <w:pPr>
        <w:spacing w:before="23"/>
        <w:ind w:left="401"/>
        <w:rPr>
          <w:sz w:val="27"/>
          <w:szCs w:val="27"/>
        </w:rPr>
      </w:pPr>
      <w:r>
        <w:rPr>
          <w:color w:val="535353"/>
          <w:sz w:val="27"/>
          <w:szCs w:val="27"/>
        </w:rPr>
        <w:t>CommTel</w:t>
      </w:r>
      <w:r>
        <w:rPr>
          <w:color w:val="535353"/>
          <w:spacing w:val="65"/>
          <w:sz w:val="27"/>
          <w:szCs w:val="27"/>
        </w:rPr>
        <w:t xml:space="preserve"> </w:t>
      </w:r>
      <w:r>
        <w:rPr>
          <w:color w:val="535353"/>
          <w:w w:val="114"/>
          <w:sz w:val="27"/>
          <w:szCs w:val="27"/>
        </w:rPr>
        <w:t>Systems,</w:t>
      </w:r>
      <w:r>
        <w:rPr>
          <w:color w:val="535353"/>
          <w:spacing w:val="1"/>
          <w:w w:val="114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Lahore, </w:t>
      </w:r>
      <w:r w:rsidR="00607B32">
        <w:rPr>
          <w:color w:val="535353"/>
          <w:spacing w:val="17"/>
          <w:sz w:val="27"/>
          <w:szCs w:val="27"/>
        </w:rPr>
        <w:t>Pakistan</w:t>
      </w:r>
    </w:p>
    <w:p w14:paraId="522E0204" w14:textId="77777777" w:rsidR="00B12451" w:rsidRDefault="00FF1457">
      <w:pPr>
        <w:spacing w:before="91"/>
        <w:ind w:left="401"/>
        <w:rPr>
          <w:sz w:val="27"/>
          <w:szCs w:val="27"/>
        </w:rPr>
      </w:pPr>
      <w:r>
        <w:rPr>
          <w:color w:val="929292"/>
          <w:sz w:val="27"/>
          <w:szCs w:val="27"/>
        </w:rPr>
        <w:t>Nov</w:t>
      </w:r>
      <w:r w:rsidR="008D0205">
        <w:rPr>
          <w:color w:val="929292"/>
          <w:spacing w:val="15"/>
          <w:sz w:val="27"/>
          <w:szCs w:val="27"/>
        </w:rPr>
        <w:t xml:space="preserve"> </w:t>
      </w:r>
      <w:r>
        <w:rPr>
          <w:color w:val="929292"/>
          <w:sz w:val="27"/>
          <w:szCs w:val="27"/>
        </w:rPr>
        <w:t>2015</w:t>
      </w:r>
      <w:r w:rsidR="00607B32">
        <w:rPr>
          <w:color w:val="929292"/>
          <w:sz w:val="27"/>
          <w:szCs w:val="27"/>
        </w:rPr>
        <w:t xml:space="preserve"> </w:t>
      </w:r>
      <w:r w:rsidR="003710A7">
        <w:rPr>
          <w:color w:val="929292"/>
          <w:spacing w:val="18"/>
          <w:sz w:val="27"/>
          <w:szCs w:val="27"/>
        </w:rPr>
        <w:t>–</w:t>
      </w:r>
      <w:r w:rsidR="008D0205">
        <w:rPr>
          <w:color w:val="929292"/>
          <w:spacing w:val="7"/>
          <w:sz w:val="27"/>
          <w:szCs w:val="27"/>
        </w:rPr>
        <w:t xml:space="preserve"> </w:t>
      </w:r>
      <w:r w:rsidR="003710A7">
        <w:rPr>
          <w:color w:val="929292"/>
          <w:w w:val="116"/>
          <w:sz w:val="27"/>
          <w:szCs w:val="27"/>
        </w:rPr>
        <w:t>Dec 2017</w:t>
      </w:r>
    </w:p>
    <w:p w14:paraId="4A1021C1" w14:textId="77777777" w:rsidR="00B12451" w:rsidRPr="009357F4" w:rsidRDefault="008D0205" w:rsidP="00607B32">
      <w:pPr>
        <w:spacing w:before="91" w:line="250" w:lineRule="auto"/>
        <w:ind w:left="401" w:right="357"/>
        <w:rPr>
          <w:sz w:val="18"/>
        </w:rPr>
      </w:pPr>
      <w:r w:rsidRPr="009357F4">
        <w:rPr>
          <w:color w:val="333333"/>
          <w:spacing w:val="3"/>
          <w:sz w:val="22"/>
          <w:szCs w:val="24"/>
        </w:rPr>
        <w:t>Wor</w:t>
      </w:r>
      <w:r w:rsidRPr="009357F4">
        <w:rPr>
          <w:color w:val="333333"/>
          <w:sz w:val="22"/>
          <w:szCs w:val="24"/>
        </w:rPr>
        <w:t>k</w:t>
      </w:r>
      <w:r w:rsidRPr="009357F4">
        <w:rPr>
          <w:color w:val="333333"/>
          <w:spacing w:val="38"/>
          <w:sz w:val="22"/>
          <w:szCs w:val="24"/>
        </w:rPr>
        <w:t xml:space="preserve"> </w:t>
      </w:r>
      <w:r w:rsidR="00607B32" w:rsidRPr="009357F4">
        <w:rPr>
          <w:color w:val="333333"/>
          <w:spacing w:val="3"/>
          <w:sz w:val="22"/>
          <w:szCs w:val="24"/>
        </w:rPr>
        <w:t>a</w:t>
      </w:r>
      <w:r w:rsidR="00607B32" w:rsidRPr="009357F4">
        <w:rPr>
          <w:color w:val="333333"/>
          <w:sz w:val="22"/>
          <w:szCs w:val="24"/>
        </w:rPr>
        <w:t xml:space="preserve">s </w:t>
      </w:r>
      <w:r w:rsidR="00607B32" w:rsidRPr="009357F4">
        <w:rPr>
          <w:color w:val="333333"/>
          <w:spacing w:val="11"/>
          <w:sz w:val="22"/>
          <w:szCs w:val="24"/>
        </w:rPr>
        <w:t>Network</w:t>
      </w:r>
      <w:r w:rsidR="00607B32" w:rsidRPr="009357F4">
        <w:rPr>
          <w:color w:val="333333"/>
          <w:sz w:val="22"/>
          <w:szCs w:val="24"/>
        </w:rPr>
        <w:t xml:space="preserve"> </w:t>
      </w:r>
      <w:r w:rsidR="00607B32" w:rsidRPr="009357F4">
        <w:rPr>
          <w:color w:val="333333"/>
          <w:spacing w:val="26"/>
          <w:sz w:val="22"/>
          <w:szCs w:val="24"/>
        </w:rPr>
        <w:t>Support</w:t>
      </w:r>
      <w:r w:rsidRPr="009357F4">
        <w:rPr>
          <w:color w:val="333333"/>
          <w:spacing w:val="34"/>
          <w:w w:val="110"/>
          <w:sz w:val="22"/>
          <w:szCs w:val="24"/>
        </w:rPr>
        <w:t xml:space="preserve"> </w:t>
      </w:r>
      <w:r w:rsidRPr="009357F4">
        <w:rPr>
          <w:color w:val="333333"/>
          <w:spacing w:val="3"/>
          <w:w w:val="110"/>
          <w:sz w:val="22"/>
          <w:szCs w:val="24"/>
        </w:rPr>
        <w:t>Enginee</w:t>
      </w:r>
      <w:r w:rsidRPr="009357F4">
        <w:rPr>
          <w:color w:val="333333"/>
          <w:w w:val="110"/>
          <w:sz w:val="22"/>
          <w:szCs w:val="24"/>
        </w:rPr>
        <w:t>r</w:t>
      </w:r>
      <w:r w:rsidRPr="009357F4">
        <w:rPr>
          <w:color w:val="333333"/>
          <w:spacing w:val="28"/>
          <w:w w:val="110"/>
          <w:sz w:val="22"/>
          <w:szCs w:val="24"/>
        </w:rPr>
        <w:t xml:space="preserve"> </w:t>
      </w:r>
      <w:r w:rsidR="00607B32" w:rsidRPr="009357F4">
        <w:rPr>
          <w:color w:val="333333"/>
          <w:spacing w:val="3"/>
          <w:sz w:val="22"/>
          <w:szCs w:val="24"/>
        </w:rPr>
        <w:t>an</w:t>
      </w:r>
      <w:r w:rsidR="00607B32" w:rsidRPr="009357F4">
        <w:rPr>
          <w:color w:val="333333"/>
          <w:sz w:val="22"/>
          <w:szCs w:val="24"/>
        </w:rPr>
        <w:t xml:space="preserve">d </w:t>
      </w:r>
      <w:r w:rsidR="00607B32" w:rsidRPr="009357F4">
        <w:rPr>
          <w:color w:val="333333"/>
          <w:spacing w:val="26"/>
          <w:sz w:val="22"/>
          <w:szCs w:val="24"/>
        </w:rPr>
        <w:t>provide</w:t>
      </w:r>
      <w:r w:rsidRPr="009357F4">
        <w:rPr>
          <w:color w:val="333333"/>
          <w:spacing w:val="27"/>
          <w:w w:val="110"/>
          <w:sz w:val="22"/>
          <w:szCs w:val="24"/>
        </w:rPr>
        <w:t xml:space="preserve"> </w:t>
      </w:r>
      <w:r w:rsidRPr="009357F4">
        <w:rPr>
          <w:color w:val="333333"/>
          <w:spacing w:val="3"/>
          <w:w w:val="110"/>
          <w:sz w:val="22"/>
          <w:szCs w:val="24"/>
        </w:rPr>
        <w:t>networ</w:t>
      </w:r>
      <w:r w:rsidRPr="009357F4">
        <w:rPr>
          <w:color w:val="333333"/>
          <w:w w:val="110"/>
          <w:sz w:val="22"/>
          <w:szCs w:val="24"/>
        </w:rPr>
        <w:t>k</w:t>
      </w:r>
      <w:r w:rsidRPr="009357F4">
        <w:rPr>
          <w:color w:val="333333"/>
          <w:spacing w:val="27"/>
          <w:w w:val="110"/>
          <w:sz w:val="22"/>
          <w:szCs w:val="24"/>
        </w:rPr>
        <w:t xml:space="preserve"> </w:t>
      </w:r>
      <w:r w:rsidRPr="009357F4">
        <w:rPr>
          <w:color w:val="333333"/>
          <w:spacing w:val="3"/>
          <w:w w:val="110"/>
          <w:sz w:val="22"/>
          <w:szCs w:val="24"/>
        </w:rPr>
        <w:t>installations</w:t>
      </w:r>
      <w:r w:rsidRPr="009357F4">
        <w:rPr>
          <w:color w:val="333333"/>
          <w:w w:val="110"/>
          <w:sz w:val="22"/>
          <w:szCs w:val="24"/>
        </w:rPr>
        <w:t>,</w:t>
      </w:r>
      <w:r w:rsidRPr="009357F4">
        <w:rPr>
          <w:color w:val="333333"/>
          <w:spacing w:val="41"/>
          <w:w w:val="110"/>
          <w:sz w:val="22"/>
          <w:szCs w:val="24"/>
        </w:rPr>
        <w:t xml:space="preserve"> </w:t>
      </w:r>
      <w:r w:rsidRPr="009357F4">
        <w:rPr>
          <w:color w:val="333333"/>
          <w:spacing w:val="3"/>
          <w:w w:val="110"/>
          <w:sz w:val="22"/>
          <w:szCs w:val="24"/>
        </w:rPr>
        <w:t>troubleshootin</w:t>
      </w:r>
      <w:r w:rsidRPr="009357F4">
        <w:rPr>
          <w:color w:val="333333"/>
          <w:w w:val="110"/>
          <w:sz w:val="22"/>
          <w:szCs w:val="24"/>
        </w:rPr>
        <w:t>g</w:t>
      </w:r>
      <w:r w:rsidRPr="009357F4">
        <w:rPr>
          <w:color w:val="333333"/>
          <w:spacing w:val="62"/>
          <w:w w:val="110"/>
          <w:sz w:val="22"/>
          <w:szCs w:val="24"/>
        </w:rPr>
        <w:t xml:space="preserve"> </w:t>
      </w:r>
      <w:r w:rsidRPr="009357F4">
        <w:rPr>
          <w:color w:val="333333"/>
          <w:spacing w:val="3"/>
          <w:w w:val="117"/>
          <w:sz w:val="22"/>
          <w:szCs w:val="24"/>
        </w:rPr>
        <w:t xml:space="preserve">and </w:t>
      </w:r>
      <w:r w:rsidRPr="009357F4">
        <w:rPr>
          <w:color w:val="333333"/>
          <w:w w:val="115"/>
          <w:sz w:val="22"/>
          <w:szCs w:val="24"/>
        </w:rPr>
        <w:t xml:space="preserve">support </w:t>
      </w:r>
      <w:r w:rsidRPr="009357F4">
        <w:rPr>
          <w:color w:val="333333"/>
          <w:sz w:val="22"/>
          <w:szCs w:val="24"/>
        </w:rPr>
        <w:t>in</w:t>
      </w:r>
      <w:r w:rsidRPr="009357F4">
        <w:rPr>
          <w:color w:val="333333"/>
          <w:spacing w:val="18"/>
          <w:sz w:val="22"/>
          <w:szCs w:val="24"/>
        </w:rPr>
        <w:t xml:space="preserve"> </w:t>
      </w:r>
      <w:r w:rsidRPr="009357F4">
        <w:rPr>
          <w:color w:val="333333"/>
          <w:w w:val="111"/>
          <w:sz w:val="22"/>
          <w:szCs w:val="24"/>
        </w:rPr>
        <w:t>Networks,</w:t>
      </w:r>
      <w:r w:rsidRPr="009357F4">
        <w:rPr>
          <w:color w:val="333333"/>
          <w:spacing w:val="-17"/>
          <w:w w:val="111"/>
          <w:sz w:val="22"/>
          <w:szCs w:val="24"/>
        </w:rPr>
        <w:t xml:space="preserve"> </w:t>
      </w:r>
      <w:r w:rsidRPr="009357F4">
        <w:rPr>
          <w:color w:val="333333"/>
          <w:w w:val="111"/>
          <w:sz w:val="22"/>
          <w:szCs w:val="24"/>
        </w:rPr>
        <w:t>Servers,</w:t>
      </w:r>
      <w:r w:rsidRPr="009357F4">
        <w:rPr>
          <w:color w:val="333333"/>
          <w:spacing w:val="26"/>
          <w:w w:val="111"/>
          <w:sz w:val="22"/>
          <w:szCs w:val="24"/>
        </w:rPr>
        <w:t xml:space="preserve"> </w:t>
      </w:r>
      <w:r w:rsidR="00607B32" w:rsidRPr="009357F4">
        <w:rPr>
          <w:color w:val="333333"/>
          <w:sz w:val="22"/>
          <w:szCs w:val="24"/>
        </w:rPr>
        <w:t xml:space="preserve">Data </w:t>
      </w:r>
      <w:r w:rsidR="00607B32" w:rsidRPr="009357F4">
        <w:rPr>
          <w:color w:val="333333"/>
          <w:spacing w:val="8"/>
          <w:sz w:val="22"/>
          <w:szCs w:val="24"/>
        </w:rPr>
        <w:t>Center</w:t>
      </w:r>
      <w:r w:rsidRPr="009357F4">
        <w:rPr>
          <w:color w:val="333333"/>
          <w:spacing w:val="1"/>
          <w:w w:val="113"/>
          <w:sz w:val="22"/>
          <w:szCs w:val="24"/>
        </w:rPr>
        <w:t xml:space="preserve"> </w:t>
      </w:r>
      <w:r w:rsidR="00607B32" w:rsidRPr="009357F4">
        <w:rPr>
          <w:color w:val="333333"/>
          <w:sz w:val="22"/>
          <w:szCs w:val="24"/>
        </w:rPr>
        <w:t xml:space="preserve">and </w:t>
      </w:r>
      <w:r w:rsidR="00607B32" w:rsidRPr="009357F4">
        <w:rPr>
          <w:color w:val="333333"/>
          <w:spacing w:val="8"/>
          <w:sz w:val="22"/>
          <w:szCs w:val="24"/>
        </w:rPr>
        <w:t>Video</w:t>
      </w:r>
      <w:r w:rsidRPr="009357F4">
        <w:rPr>
          <w:color w:val="333333"/>
          <w:spacing w:val="32"/>
          <w:sz w:val="22"/>
          <w:szCs w:val="24"/>
        </w:rPr>
        <w:t xml:space="preserve"> </w:t>
      </w:r>
      <w:r w:rsidRPr="009357F4">
        <w:rPr>
          <w:color w:val="333333"/>
          <w:w w:val="110"/>
          <w:sz w:val="22"/>
          <w:szCs w:val="24"/>
        </w:rPr>
        <w:t>Conferencing</w:t>
      </w:r>
      <w:r w:rsidRPr="009357F4">
        <w:rPr>
          <w:color w:val="333333"/>
          <w:spacing w:val="3"/>
          <w:w w:val="110"/>
          <w:sz w:val="22"/>
          <w:szCs w:val="24"/>
        </w:rPr>
        <w:t xml:space="preserve"> </w:t>
      </w:r>
      <w:r w:rsidRPr="009357F4">
        <w:rPr>
          <w:color w:val="333333"/>
          <w:w w:val="114"/>
          <w:sz w:val="22"/>
          <w:szCs w:val="24"/>
        </w:rPr>
        <w:t>System.</w:t>
      </w:r>
    </w:p>
    <w:p w14:paraId="67EBBBD5" w14:textId="7D2D00FA" w:rsidR="00B12451" w:rsidRDefault="00F5098F">
      <w:pPr>
        <w:spacing w:before="6" w:line="240" w:lineRule="exact"/>
        <w:rPr>
          <w:sz w:val="24"/>
          <w:szCs w:val="24"/>
        </w:rPr>
      </w:pPr>
      <w:r>
        <w:pict w14:anchorId="4191DC0B">
          <v:group id="_x0000_s1074" style="position:absolute;margin-left:42.2pt;margin-top:9.45pt;width:510.85pt;height:0;z-index:-251660288;mso-position-horizontal-relative:page" coordorigin="844,1061" coordsize="10217,0">
            <v:shape id="_x0000_s1075" style="position:absolute;left:844;top:1061;width:10217;height:0" coordorigin="844,1061" coordsize="10217,0" path="m844,1061r10217,e" filled="f" strokecolor="#ccc">
              <v:path arrowok="t"/>
            </v:shape>
            <w10:wrap anchorx="page"/>
          </v:group>
        </w:pict>
      </w:r>
    </w:p>
    <w:p w14:paraId="5991C899" w14:textId="40145F80" w:rsidR="00B12451" w:rsidRPr="009F4A5D" w:rsidRDefault="00F5098F">
      <w:pPr>
        <w:spacing w:before="15"/>
        <w:ind w:left="401"/>
        <w:rPr>
          <w:b/>
          <w:sz w:val="28"/>
          <w:szCs w:val="28"/>
        </w:rPr>
      </w:pPr>
      <w:r>
        <w:rPr>
          <w:sz w:val="28"/>
          <w:szCs w:val="28"/>
        </w:rPr>
        <w:pict w14:anchorId="13B374D4">
          <v:group id="_x0000_s1026" style="position:absolute;left:0;text-align:left;margin-left:32.15pt;margin-top:167.9pt;width:536.85pt;height:75pt;z-index:-251650048;mso-position-horizontal-relative:page;mso-position-vertical-relative:page" coordorigin="559,843" coordsize="10787,1500">
            <v:group id="_x0000_s1027" style="position:absolute;left:567;top:2328;width:10772;height:0" coordorigin="567,2328" coordsize="10772,0">
              <v:shape id="_x0000_s1033" style="position:absolute;left:567;top:2328;width:10772;height:0" coordorigin="567,2328" coordsize="10772,0" path="m11331,2328r-10757,e" filled="f" strokecolor="#b9b9b9">
                <v:path arrowok="t"/>
              </v:shape>
              <v:shape id="_x0000_s1032" style="position:absolute;left:567;top:2328;width:10772;height:0" coordorigin="567,2328" coordsize="10772,0" path="m574,2328r10757,e" filled="f" strokecolor="#b9b9b9">
                <v:path arrowok="t"/>
              </v:shape>
              <v:group id="_x0000_s1028" style="position:absolute;left:574;top:850;width:0;height:1485" coordorigin="574,850" coordsize="0,1485">
                <v:shape id="_x0000_s1031" style="position:absolute;left:574;top:850;width:0;height:1485" coordorigin="574,850" coordsize="0,1485" path="m574,850r,1478e" filled="f" strokecolor="#b9b9b9">
                  <v:path arrowok="t"/>
                </v:shape>
                <v:group id="_x0000_s1029" style="position:absolute;left:11331;top:850;width:0;height:1485" coordorigin="11331,850" coordsize="0,1485">
                  <v:shape id="_x0000_s1030" style="position:absolute;left:11331;top:850;width:0;height:1485" coordorigin="11331,850" coordsize="0,1485" path="m11331,850r,1478e" filled="f" strokecolor="#b9b9b9">
                    <v:path arrowok="t"/>
                  </v:shape>
                </v:group>
              </v:group>
            </v:group>
            <w10:wrap anchorx="page" anchory="page"/>
          </v:group>
        </w:pict>
      </w:r>
      <w:r w:rsidR="00607B32" w:rsidRPr="009F4A5D">
        <w:rPr>
          <w:b/>
          <w:sz w:val="28"/>
          <w:szCs w:val="28"/>
        </w:rPr>
        <w:t xml:space="preserve">Network </w:t>
      </w:r>
      <w:r w:rsidR="00607B32" w:rsidRPr="009F4A5D">
        <w:rPr>
          <w:b/>
          <w:spacing w:val="10"/>
          <w:sz w:val="28"/>
          <w:szCs w:val="28"/>
        </w:rPr>
        <w:t>Administrator</w:t>
      </w:r>
    </w:p>
    <w:p w14:paraId="48C976D7" w14:textId="0D3EDF97" w:rsidR="00B12451" w:rsidRDefault="008D0205">
      <w:pPr>
        <w:spacing w:before="93"/>
        <w:ind w:left="401"/>
        <w:rPr>
          <w:sz w:val="27"/>
          <w:szCs w:val="27"/>
        </w:rPr>
      </w:pPr>
      <w:r>
        <w:rPr>
          <w:color w:val="535353"/>
          <w:w w:val="92"/>
          <w:sz w:val="27"/>
          <w:szCs w:val="27"/>
        </w:rPr>
        <w:t>ICPA,</w:t>
      </w:r>
      <w:r>
        <w:rPr>
          <w:color w:val="535353"/>
          <w:spacing w:val="15"/>
          <w:w w:val="92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Lahore, </w:t>
      </w:r>
      <w:r w:rsidR="00607B32">
        <w:rPr>
          <w:color w:val="535353"/>
          <w:spacing w:val="17"/>
          <w:sz w:val="27"/>
          <w:szCs w:val="27"/>
        </w:rPr>
        <w:t>Pakistan</w:t>
      </w:r>
    </w:p>
    <w:p w14:paraId="73E0E71A" w14:textId="7BA79433" w:rsidR="00B12451" w:rsidRDefault="00DE0D5D">
      <w:pPr>
        <w:spacing w:before="91"/>
        <w:ind w:left="401"/>
        <w:rPr>
          <w:sz w:val="27"/>
          <w:szCs w:val="27"/>
        </w:rPr>
      </w:pPr>
      <w:r>
        <w:rPr>
          <w:color w:val="929292"/>
          <w:sz w:val="27"/>
          <w:szCs w:val="27"/>
        </w:rPr>
        <w:t>Sep</w:t>
      </w:r>
      <w:r w:rsidR="008D0205">
        <w:rPr>
          <w:color w:val="929292"/>
          <w:spacing w:val="46"/>
          <w:sz w:val="27"/>
          <w:szCs w:val="27"/>
        </w:rPr>
        <w:t xml:space="preserve"> </w:t>
      </w:r>
      <w:r w:rsidR="00607B32">
        <w:rPr>
          <w:color w:val="929292"/>
          <w:sz w:val="27"/>
          <w:szCs w:val="27"/>
        </w:rPr>
        <w:t xml:space="preserve">2014 </w:t>
      </w:r>
      <w:r w:rsidR="00607B32">
        <w:rPr>
          <w:color w:val="929292"/>
          <w:spacing w:val="18"/>
          <w:sz w:val="27"/>
          <w:szCs w:val="27"/>
        </w:rPr>
        <w:t>-</w:t>
      </w:r>
      <w:r w:rsidR="008D0205">
        <w:rPr>
          <w:color w:val="929292"/>
          <w:spacing w:val="7"/>
          <w:sz w:val="27"/>
          <w:szCs w:val="27"/>
        </w:rPr>
        <w:t xml:space="preserve"> </w:t>
      </w:r>
      <w:r>
        <w:rPr>
          <w:color w:val="929292"/>
          <w:sz w:val="27"/>
          <w:szCs w:val="27"/>
        </w:rPr>
        <w:t>Oct</w:t>
      </w:r>
      <w:r w:rsidR="008D0205">
        <w:rPr>
          <w:color w:val="929292"/>
          <w:spacing w:val="14"/>
          <w:sz w:val="27"/>
          <w:szCs w:val="27"/>
        </w:rPr>
        <w:t xml:space="preserve"> </w:t>
      </w:r>
      <w:r w:rsidR="008D0205">
        <w:rPr>
          <w:color w:val="929292"/>
          <w:w w:val="114"/>
          <w:sz w:val="27"/>
          <w:szCs w:val="27"/>
        </w:rPr>
        <w:t>2015</w:t>
      </w:r>
    </w:p>
    <w:p w14:paraId="160EB7D9" w14:textId="77777777" w:rsidR="00B12451" w:rsidRPr="009357F4" w:rsidRDefault="008D0205">
      <w:pPr>
        <w:spacing w:before="91" w:line="260" w:lineRule="exact"/>
        <w:ind w:left="401"/>
        <w:rPr>
          <w:sz w:val="22"/>
          <w:szCs w:val="24"/>
        </w:rPr>
      </w:pPr>
      <w:r w:rsidRPr="009357F4">
        <w:rPr>
          <w:color w:val="333333"/>
          <w:position w:val="-1"/>
          <w:sz w:val="22"/>
          <w:szCs w:val="24"/>
        </w:rPr>
        <w:t>Work</w:t>
      </w:r>
      <w:r w:rsidRPr="009357F4">
        <w:rPr>
          <w:color w:val="333333"/>
          <w:spacing w:val="20"/>
          <w:position w:val="-1"/>
          <w:sz w:val="22"/>
          <w:szCs w:val="24"/>
        </w:rPr>
        <w:t xml:space="preserve"> </w:t>
      </w:r>
      <w:r w:rsidRPr="009357F4">
        <w:rPr>
          <w:color w:val="333333"/>
          <w:position w:val="-1"/>
          <w:sz w:val="22"/>
          <w:szCs w:val="24"/>
        </w:rPr>
        <w:t>as</w:t>
      </w:r>
      <w:r w:rsidRPr="009357F4">
        <w:rPr>
          <w:color w:val="333333"/>
          <w:spacing w:val="53"/>
          <w:position w:val="-1"/>
          <w:sz w:val="22"/>
          <w:szCs w:val="24"/>
        </w:rPr>
        <w:t xml:space="preserve"> </w:t>
      </w:r>
      <w:r w:rsidR="00607B32" w:rsidRPr="009357F4">
        <w:rPr>
          <w:color w:val="333333"/>
          <w:position w:val="-1"/>
          <w:sz w:val="22"/>
          <w:szCs w:val="24"/>
        </w:rPr>
        <w:t xml:space="preserve">Network </w:t>
      </w:r>
      <w:r w:rsidR="00607B32" w:rsidRPr="009357F4">
        <w:rPr>
          <w:color w:val="333333"/>
          <w:spacing w:val="8"/>
          <w:position w:val="-1"/>
          <w:sz w:val="22"/>
          <w:szCs w:val="24"/>
        </w:rPr>
        <w:t>Administrator</w:t>
      </w:r>
      <w:r w:rsidRPr="009357F4">
        <w:rPr>
          <w:color w:val="333333"/>
          <w:spacing w:val="4"/>
          <w:w w:val="109"/>
          <w:position w:val="-1"/>
          <w:sz w:val="22"/>
          <w:szCs w:val="24"/>
        </w:rPr>
        <w:t xml:space="preserve"> </w:t>
      </w:r>
      <w:r w:rsidR="00607B32" w:rsidRPr="009357F4">
        <w:rPr>
          <w:color w:val="333333"/>
          <w:position w:val="-1"/>
          <w:sz w:val="22"/>
          <w:szCs w:val="24"/>
        </w:rPr>
        <w:t xml:space="preserve">and </w:t>
      </w:r>
      <w:r w:rsidR="00607B32" w:rsidRPr="009357F4">
        <w:rPr>
          <w:color w:val="333333"/>
          <w:spacing w:val="8"/>
          <w:position w:val="-1"/>
          <w:sz w:val="22"/>
          <w:szCs w:val="24"/>
        </w:rPr>
        <w:t>provide</w:t>
      </w:r>
      <w:r w:rsidRPr="009357F4">
        <w:rPr>
          <w:color w:val="333333"/>
          <w:spacing w:val="2"/>
          <w:w w:val="111"/>
          <w:position w:val="-1"/>
          <w:sz w:val="22"/>
          <w:szCs w:val="24"/>
        </w:rPr>
        <w:t xml:space="preserve"> </w:t>
      </w:r>
      <w:r w:rsidRPr="009357F4">
        <w:rPr>
          <w:color w:val="333333"/>
          <w:w w:val="111"/>
          <w:position w:val="-1"/>
          <w:sz w:val="22"/>
          <w:szCs w:val="24"/>
        </w:rPr>
        <w:t>network</w:t>
      </w:r>
      <w:r w:rsidRPr="009357F4">
        <w:rPr>
          <w:color w:val="333333"/>
          <w:spacing w:val="2"/>
          <w:w w:val="111"/>
          <w:position w:val="-1"/>
          <w:sz w:val="22"/>
          <w:szCs w:val="24"/>
        </w:rPr>
        <w:t xml:space="preserve"> </w:t>
      </w:r>
      <w:r w:rsidRPr="009357F4">
        <w:rPr>
          <w:color w:val="333333"/>
          <w:w w:val="111"/>
          <w:position w:val="-1"/>
          <w:sz w:val="22"/>
          <w:szCs w:val="24"/>
        </w:rPr>
        <w:t>solutions</w:t>
      </w:r>
      <w:r w:rsidRPr="009357F4">
        <w:rPr>
          <w:color w:val="333333"/>
          <w:spacing w:val="2"/>
          <w:w w:val="111"/>
          <w:position w:val="-1"/>
          <w:sz w:val="22"/>
          <w:szCs w:val="24"/>
        </w:rPr>
        <w:t xml:space="preserve"> </w:t>
      </w:r>
      <w:r w:rsidR="00607B32" w:rsidRPr="009357F4">
        <w:rPr>
          <w:color w:val="333333"/>
          <w:position w:val="-1"/>
          <w:sz w:val="22"/>
          <w:szCs w:val="24"/>
        </w:rPr>
        <w:t xml:space="preserve">and </w:t>
      </w:r>
      <w:r w:rsidR="00607B32" w:rsidRPr="009357F4">
        <w:rPr>
          <w:color w:val="333333"/>
          <w:spacing w:val="8"/>
          <w:position w:val="-1"/>
          <w:sz w:val="22"/>
          <w:szCs w:val="24"/>
        </w:rPr>
        <w:t>troubleshooting</w:t>
      </w:r>
      <w:r w:rsidRPr="009357F4">
        <w:rPr>
          <w:color w:val="333333"/>
          <w:w w:val="113"/>
          <w:position w:val="-1"/>
          <w:sz w:val="22"/>
          <w:szCs w:val="24"/>
        </w:rPr>
        <w:t>.</w:t>
      </w:r>
    </w:p>
    <w:p w14:paraId="4DAFCCC8" w14:textId="77777777" w:rsidR="00B12451" w:rsidRDefault="00B12451">
      <w:pPr>
        <w:spacing w:before="10" w:line="160" w:lineRule="exact"/>
        <w:rPr>
          <w:sz w:val="16"/>
          <w:szCs w:val="16"/>
        </w:rPr>
      </w:pPr>
    </w:p>
    <w:p w14:paraId="6C500366" w14:textId="77777777" w:rsidR="00530E44" w:rsidRDefault="00530E44">
      <w:pPr>
        <w:spacing w:line="200" w:lineRule="exact"/>
      </w:pPr>
    </w:p>
    <w:p w14:paraId="549F4BBA" w14:textId="77777777" w:rsidR="00B17073" w:rsidRDefault="00B17073">
      <w:pPr>
        <w:spacing w:line="200" w:lineRule="exact"/>
      </w:pPr>
    </w:p>
    <w:p w14:paraId="7E28F928" w14:textId="77777777" w:rsidR="00B12451" w:rsidRPr="009F4A5D" w:rsidRDefault="00F5098F" w:rsidP="00B17073">
      <w:pPr>
        <w:spacing w:before="7"/>
        <w:ind w:firstLine="720"/>
        <w:rPr>
          <w:sz w:val="38"/>
          <w:szCs w:val="38"/>
        </w:rPr>
      </w:pPr>
      <w:r>
        <w:rPr>
          <w:sz w:val="38"/>
          <w:szCs w:val="38"/>
        </w:rPr>
        <w:pict w14:anchorId="6695B2E5">
          <v:group id="_x0000_s1046" style="position:absolute;left:0;text-align:left;margin-left:170.25pt;margin-top:12.05pt;width:397.1pt;height:352.1pt;z-index:-251652096;mso-position-horizontal-relative:page" coordorigin="3405,241" coordsize="7942,7042">
            <v:group id="_x0000_s1047" style="position:absolute;left:3412;top:256;width:7927;height:0" coordorigin="3412,256" coordsize="7927,0">
              <v:shape id="_x0000_s1050" style="position:absolute;left:3412;top:256;width:7927;height:0" coordorigin="3412,256" coordsize="7927,0" path="m11331,256r-7919,l11331,256e" filled="f" strokecolor="#b9b9b9">
                <v:path arrowok="t"/>
              </v:shape>
              <v:group id="_x0000_s1048" style="position:absolute;left:11331;top:248;width:0;height:7027" coordorigin="11331,248" coordsize="0,7027">
                <v:shape id="_x0000_s1049" style="position:absolute;left:11331;top:248;width:0;height:7027" coordorigin="11331,248" coordsize="0,7027" path="m11331,256r,7019e" filled="f" strokecolor="#b9b9b9">
                  <v:path arrowok="t"/>
                </v:shape>
              </v:group>
            </v:group>
            <w10:wrap anchorx="page"/>
          </v:group>
        </w:pict>
      </w:r>
      <w:r>
        <w:rPr>
          <w:sz w:val="38"/>
          <w:szCs w:val="38"/>
        </w:rPr>
        <w:pict w14:anchorId="17FCD8C8">
          <v:group id="_x0000_s1040" style="position:absolute;left:0;text-align:left;margin-left:27.95pt;margin-top:12.05pt;width:8.85pt;height:352.1pt;z-index:-251651072;mso-position-horizontal-relative:page" coordorigin="559,241" coordsize="177,7042">
            <v:group id="_x0000_s1041" style="position:absolute;left:567;top:256;width:162;height:0" coordorigin="567,256" coordsize="162,0">
              <v:shape id="_x0000_s1045" style="position:absolute;left:567;top:256;width:162;height:0" coordorigin="567,256" coordsize="162,0" path="m729,256r-155,e" filled="f" strokecolor="#b9b9b9">
                <v:path arrowok="t"/>
              </v:shape>
              <v:shape id="_x0000_s1044" style="position:absolute;left:567;top:256;width:162;height:0" coordorigin="567,256" coordsize="162,0" path="m574,256r155,e" filled="f" strokecolor="#b9b9b9">
                <v:path arrowok="t"/>
              </v:shape>
              <v:group id="_x0000_s1042" style="position:absolute;left:574;top:248;width:0;height:7027" coordorigin="574,248" coordsize="0,7027">
                <v:shape id="_x0000_s1043" style="position:absolute;left:574;top:248;width:0;height:7027" coordorigin="574,248" coordsize="0,7027" path="m574,256r,7019e" filled="f" strokecolor="#b9b9b9">
                  <v:path arrowok="t"/>
                </v:shape>
              </v:group>
            </v:group>
            <w10:wrap anchorx="page"/>
          </v:group>
        </w:pict>
      </w:r>
      <w:r w:rsidR="008D0205" w:rsidRPr="009F4A5D">
        <w:rPr>
          <w:color w:val="00096B"/>
          <w:w w:val="110"/>
          <w:sz w:val="38"/>
          <w:szCs w:val="38"/>
        </w:rPr>
        <w:t>Education</w:t>
      </w:r>
    </w:p>
    <w:p w14:paraId="04EB6487" w14:textId="77777777" w:rsidR="00B12451" w:rsidRPr="009F4A5D" w:rsidRDefault="008D0205">
      <w:pPr>
        <w:spacing w:line="360" w:lineRule="exact"/>
        <w:ind w:left="401"/>
        <w:rPr>
          <w:sz w:val="32"/>
          <w:szCs w:val="32"/>
        </w:rPr>
      </w:pPr>
      <w:r w:rsidRPr="009F4A5D">
        <w:rPr>
          <w:w w:val="110"/>
          <w:sz w:val="32"/>
          <w:szCs w:val="32"/>
        </w:rPr>
        <w:t>Masters</w:t>
      </w:r>
      <w:r w:rsidRPr="009F4A5D">
        <w:rPr>
          <w:spacing w:val="14"/>
          <w:w w:val="110"/>
          <w:sz w:val="32"/>
          <w:szCs w:val="32"/>
        </w:rPr>
        <w:t xml:space="preserve"> </w:t>
      </w:r>
      <w:r w:rsidRPr="009F4A5D">
        <w:rPr>
          <w:w w:val="110"/>
          <w:sz w:val="32"/>
          <w:szCs w:val="32"/>
        </w:rPr>
        <w:t>(Master</w:t>
      </w:r>
      <w:r w:rsidRPr="009F4A5D">
        <w:rPr>
          <w:spacing w:val="4"/>
          <w:w w:val="110"/>
          <w:sz w:val="32"/>
          <w:szCs w:val="32"/>
        </w:rPr>
        <w:t xml:space="preserve"> </w:t>
      </w:r>
      <w:r w:rsidRPr="009F4A5D">
        <w:rPr>
          <w:sz w:val="32"/>
          <w:szCs w:val="32"/>
        </w:rPr>
        <w:t>of</w:t>
      </w:r>
      <w:r w:rsidRPr="009F4A5D">
        <w:rPr>
          <w:spacing w:val="20"/>
          <w:sz w:val="32"/>
          <w:szCs w:val="32"/>
        </w:rPr>
        <w:t xml:space="preserve"> </w:t>
      </w:r>
      <w:r w:rsidRPr="009F4A5D">
        <w:rPr>
          <w:w w:val="108"/>
          <w:sz w:val="32"/>
          <w:szCs w:val="32"/>
        </w:rPr>
        <w:t>Information</w:t>
      </w:r>
      <w:r w:rsidRPr="009F4A5D">
        <w:rPr>
          <w:spacing w:val="21"/>
          <w:w w:val="108"/>
          <w:sz w:val="32"/>
          <w:szCs w:val="32"/>
        </w:rPr>
        <w:t xml:space="preserve"> </w:t>
      </w:r>
      <w:r w:rsidRPr="009F4A5D">
        <w:rPr>
          <w:w w:val="108"/>
          <w:sz w:val="32"/>
          <w:szCs w:val="32"/>
        </w:rPr>
        <w:t>Technology)</w:t>
      </w:r>
    </w:p>
    <w:p w14:paraId="557C3F39" w14:textId="77777777" w:rsidR="00B12451" w:rsidRDefault="008D0205">
      <w:pPr>
        <w:spacing w:before="93"/>
        <w:ind w:left="401"/>
        <w:rPr>
          <w:sz w:val="27"/>
          <w:szCs w:val="27"/>
        </w:rPr>
      </w:pPr>
      <w:r>
        <w:rPr>
          <w:color w:val="535353"/>
          <w:w w:val="110"/>
          <w:sz w:val="27"/>
          <w:szCs w:val="27"/>
        </w:rPr>
        <w:t>Superior</w:t>
      </w:r>
      <w:r>
        <w:rPr>
          <w:color w:val="535353"/>
          <w:spacing w:val="3"/>
          <w:w w:val="110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University </w:t>
      </w:r>
      <w:r w:rsidR="00607B32">
        <w:rPr>
          <w:color w:val="535353"/>
          <w:spacing w:val="22"/>
          <w:sz w:val="27"/>
          <w:szCs w:val="27"/>
        </w:rPr>
        <w:t>Lahore</w:t>
      </w:r>
      <w:r w:rsidR="00607B32">
        <w:rPr>
          <w:color w:val="535353"/>
          <w:sz w:val="27"/>
          <w:szCs w:val="27"/>
        </w:rPr>
        <w:t xml:space="preserve">. </w:t>
      </w:r>
      <w:r w:rsidR="00607B32">
        <w:rPr>
          <w:color w:val="535353"/>
          <w:spacing w:val="17"/>
          <w:sz w:val="27"/>
          <w:szCs w:val="27"/>
        </w:rPr>
        <w:t>Lahore</w:t>
      </w:r>
      <w:r w:rsidR="00607B32">
        <w:rPr>
          <w:color w:val="535353"/>
          <w:sz w:val="27"/>
          <w:szCs w:val="27"/>
        </w:rPr>
        <w:t xml:space="preserve">, </w:t>
      </w:r>
      <w:r w:rsidR="00607B32">
        <w:rPr>
          <w:color w:val="535353"/>
          <w:spacing w:val="17"/>
          <w:sz w:val="27"/>
          <w:szCs w:val="27"/>
        </w:rPr>
        <w:t>Pakistan</w:t>
      </w:r>
    </w:p>
    <w:p w14:paraId="1A923FAE" w14:textId="77777777" w:rsidR="00B12451" w:rsidRDefault="008D0205">
      <w:pPr>
        <w:spacing w:before="91"/>
        <w:ind w:left="401"/>
        <w:rPr>
          <w:sz w:val="27"/>
          <w:szCs w:val="27"/>
        </w:rPr>
      </w:pPr>
      <w:r>
        <w:rPr>
          <w:color w:val="929292"/>
          <w:w w:val="114"/>
          <w:sz w:val="27"/>
          <w:szCs w:val="27"/>
        </w:rPr>
        <w:t>2017</w:t>
      </w:r>
    </w:p>
    <w:p w14:paraId="77A1C51B" w14:textId="02F57C9F" w:rsidR="00B12451" w:rsidRPr="00B17073" w:rsidRDefault="008D0205" w:rsidP="00B17073">
      <w:pPr>
        <w:spacing w:before="91" w:line="300" w:lineRule="exact"/>
        <w:ind w:left="401"/>
        <w:rPr>
          <w:sz w:val="27"/>
          <w:szCs w:val="27"/>
        </w:rPr>
      </w:pPr>
      <w:r>
        <w:rPr>
          <w:color w:val="929292"/>
          <w:position w:val="-1"/>
          <w:sz w:val="27"/>
          <w:szCs w:val="27"/>
        </w:rPr>
        <w:t>GPA:</w:t>
      </w:r>
      <w:r>
        <w:rPr>
          <w:color w:val="929292"/>
          <w:spacing w:val="-27"/>
          <w:position w:val="-1"/>
          <w:sz w:val="27"/>
          <w:szCs w:val="27"/>
        </w:rPr>
        <w:t xml:space="preserve"> </w:t>
      </w:r>
      <w:r>
        <w:rPr>
          <w:color w:val="929292"/>
          <w:position w:val="-1"/>
          <w:sz w:val="27"/>
          <w:szCs w:val="27"/>
        </w:rPr>
        <w:t>3.4</w:t>
      </w:r>
      <w:r>
        <w:rPr>
          <w:color w:val="929292"/>
          <w:spacing w:val="57"/>
          <w:position w:val="-1"/>
          <w:sz w:val="27"/>
          <w:szCs w:val="27"/>
        </w:rPr>
        <w:t xml:space="preserve"> </w:t>
      </w:r>
      <w:r>
        <w:rPr>
          <w:color w:val="929292"/>
          <w:position w:val="-1"/>
          <w:sz w:val="27"/>
          <w:szCs w:val="27"/>
        </w:rPr>
        <w:t>Out</w:t>
      </w:r>
      <w:r>
        <w:rPr>
          <w:color w:val="929292"/>
          <w:spacing w:val="42"/>
          <w:position w:val="-1"/>
          <w:sz w:val="27"/>
          <w:szCs w:val="27"/>
        </w:rPr>
        <w:t xml:space="preserve"> </w:t>
      </w:r>
      <w:r>
        <w:rPr>
          <w:color w:val="929292"/>
          <w:position w:val="-1"/>
          <w:sz w:val="27"/>
          <w:szCs w:val="27"/>
        </w:rPr>
        <w:t>of</w:t>
      </w:r>
      <w:r>
        <w:rPr>
          <w:color w:val="929292"/>
          <w:spacing w:val="17"/>
          <w:position w:val="-1"/>
          <w:sz w:val="27"/>
          <w:szCs w:val="27"/>
        </w:rPr>
        <w:t xml:space="preserve"> </w:t>
      </w:r>
      <w:r>
        <w:rPr>
          <w:color w:val="929292"/>
          <w:w w:val="114"/>
          <w:position w:val="-1"/>
          <w:sz w:val="27"/>
          <w:szCs w:val="27"/>
        </w:rPr>
        <w:t>4</w:t>
      </w:r>
    </w:p>
    <w:p w14:paraId="1413A747" w14:textId="27B06FED" w:rsidR="00B12451" w:rsidRDefault="00F5098F">
      <w:pPr>
        <w:spacing w:before="2" w:line="260" w:lineRule="exact"/>
        <w:rPr>
          <w:sz w:val="26"/>
          <w:szCs w:val="26"/>
        </w:rPr>
      </w:pPr>
      <w:r>
        <w:pict w14:anchorId="5A151F1C">
          <v:group id="_x0000_s1038" style="position:absolute;margin-left:42.2pt;margin-top:8.25pt;width:327.35pt;height:0;z-index:-251655168;mso-position-horizontal-relative:page" coordorigin="844,808" coordsize="6547,0">
            <v:shape id="_x0000_s1039" style="position:absolute;left:844;top:808;width:6547;height:0" coordorigin="844,808" coordsize="6547,0" path="m844,808r6547,e" filled="f" strokecolor="#ccc">
              <v:path arrowok="t"/>
            </v:shape>
            <w10:wrap anchorx="page"/>
          </v:group>
        </w:pict>
      </w:r>
    </w:p>
    <w:p w14:paraId="51051C0B" w14:textId="36C290CB" w:rsidR="00B12451" w:rsidRDefault="00F5098F">
      <w:pPr>
        <w:spacing w:before="15"/>
        <w:ind w:left="401"/>
        <w:rPr>
          <w:sz w:val="33"/>
          <w:szCs w:val="33"/>
        </w:rPr>
      </w:pPr>
      <w:r>
        <w:rPr>
          <w:sz w:val="18"/>
        </w:rPr>
        <w:pict w14:anchorId="775766AF">
          <v:group id="_x0000_s1066" style="position:absolute;left:0;text-align:left;margin-left:27.85pt;margin-top:372.15pt;width:539.35pt;height:279pt;z-index:-251659264;mso-position-horizontal-relative:page;mso-position-vertical-relative:page" coordorigin="559,843" coordsize="10787,3822">
            <v:group id="_x0000_s1067" style="position:absolute;left:567;top:4650;width:10772;height:0" coordorigin="567,4650" coordsize="10772,0">
              <v:shape id="_x0000_s1073" style="position:absolute;left:567;top:4650;width:10772;height:0" coordorigin="567,4650" coordsize="10772,0" path="m11331,4650r-10757,e" filled="f" strokecolor="#b9b9b9">
                <v:path arrowok="t"/>
              </v:shape>
              <v:shape id="_x0000_s1072" style="position:absolute;left:567;top:4650;width:10772;height:0" coordorigin="567,4650" coordsize="10772,0" path="m574,4650r10757,e" filled="f" strokecolor="#b9b9b9">
                <v:path arrowok="t"/>
              </v:shape>
              <v:group id="_x0000_s1068" style="position:absolute;left:574;top:850;width:0;height:3807" coordorigin="574,850" coordsize="0,3807">
                <v:shape id="_x0000_s1071" style="position:absolute;left:574;top:850;width:0;height:3807" coordorigin="574,850" coordsize="0,3807" path="m574,850r,3800e" filled="f" strokecolor="#b9b9b9">
                  <v:path arrowok="t"/>
                </v:shape>
                <v:group id="_x0000_s1069" style="position:absolute;left:11331;top:850;width:0;height:3807" coordorigin="11331,850" coordsize="0,3807">
                  <v:shape id="_x0000_s1070" style="position:absolute;left:11331;top:850;width:0;height:3807" coordorigin="11331,850" coordsize="0,3807" path="m11331,850r,3800e" filled="f" strokecolor="#b9b9b9">
                    <v:path arrowok="t"/>
                  </v:shape>
                </v:group>
              </v:group>
            </v:group>
            <w10:wrap anchorx="page" anchory="page"/>
          </v:group>
        </w:pict>
      </w:r>
      <w:r w:rsidR="008D0205" w:rsidRPr="009F4A5D">
        <w:rPr>
          <w:w w:val="110"/>
          <w:sz w:val="32"/>
          <w:szCs w:val="33"/>
        </w:rPr>
        <w:t>Bachelors</w:t>
      </w:r>
      <w:r w:rsidR="008D0205" w:rsidRPr="009F4A5D">
        <w:rPr>
          <w:spacing w:val="4"/>
          <w:w w:val="110"/>
          <w:sz w:val="32"/>
          <w:szCs w:val="33"/>
        </w:rPr>
        <w:t xml:space="preserve"> </w:t>
      </w:r>
      <w:r w:rsidR="008D0205" w:rsidRPr="009F4A5D">
        <w:rPr>
          <w:w w:val="110"/>
          <w:sz w:val="32"/>
          <w:szCs w:val="33"/>
        </w:rPr>
        <w:t>(Bachelors</w:t>
      </w:r>
      <w:r w:rsidR="008D0205" w:rsidRPr="009F4A5D">
        <w:rPr>
          <w:spacing w:val="4"/>
          <w:w w:val="110"/>
          <w:sz w:val="32"/>
          <w:szCs w:val="33"/>
        </w:rPr>
        <w:t xml:space="preserve"> </w:t>
      </w:r>
      <w:r w:rsidR="008D0205" w:rsidRPr="009F4A5D">
        <w:rPr>
          <w:sz w:val="32"/>
          <w:szCs w:val="33"/>
        </w:rPr>
        <w:t>in</w:t>
      </w:r>
      <w:r w:rsidR="008D0205" w:rsidRPr="009F4A5D">
        <w:rPr>
          <w:spacing w:val="25"/>
          <w:sz w:val="32"/>
          <w:szCs w:val="33"/>
        </w:rPr>
        <w:t xml:space="preserve"> </w:t>
      </w:r>
      <w:r w:rsidR="008D0205" w:rsidRPr="009F4A5D">
        <w:rPr>
          <w:w w:val="105"/>
          <w:sz w:val="32"/>
          <w:szCs w:val="33"/>
        </w:rPr>
        <w:t>Arts)</w:t>
      </w:r>
    </w:p>
    <w:p w14:paraId="4C11B640" w14:textId="77777777" w:rsidR="00B12451" w:rsidRDefault="008D0205">
      <w:pPr>
        <w:spacing w:before="93"/>
        <w:ind w:left="401"/>
        <w:rPr>
          <w:sz w:val="27"/>
          <w:szCs w:val="27"/>
        </w:rPr>
      </w:pPr>
      <w:r>
        <w:rPr>
          <w:color w:val="535353"/>
          <w:w w:val="109"/>
          <w:sz w:val="27"/>
          <w:szCs w:val="27"/>
        </w:rPr>
        <w:t>Bahauddin</w:t>
      </w:r>
      <w:r>
        <w:rPr>
          <w:color w:val="535353"/>
          <w:spacing w:val="27"/>
          <w:w w:val="109"/>
          <w:sz w:val="27"/>
          <w:szCs w:val="27"/>
        </w:rPr>
        <w:t xml:space="preserve"> </w:t>
      </w:r>
      <w:r>
        <w:rPr>
          <w:color w:val="535353"/>
          <w:w w:val="109"/>
          <w:sz w:val="27"/>
          <w:szCs w:val="27"/>
        </w:rPr>
        <w:t>Zakariya</w:t>
      </w:r>
      <w:r>
        <w:rPr>
          <w:color w:val="535353"/>
          <w:spacing w:val="23"/>
          <w:w w:val="109"/>
          <w:sz w:val="27"/>
          <w:szCs w:val="27"/>
        </w:rPr>
        <w:t xml:space="preserve"> </w:t>
      </w:r>
      <w:r>
        <w:rPr>
          <w:color w:val="535353"/>
          <w:w w:val="109"/>
          <w:sz w:val="27"/>
          <w:szCs w:val="27"/>
        </w:rPr>
        <w:t>University,</w:t>
      </w:r>
      <w:r>
        <w:rPr>
          <w:color w:val="535353"/>
          <w:spacing w:val="-20"/>
          <w:w w:val="109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Multan, </w:t>
      </w:r>
      <w:r w:rsidR="00607B32">
        <w:rPr>
          <w:color w:val="535353"/>
          <w:spacing w:val="2"/>
          <w:sz w:val="27"/>
          <w:szCs w:val="27"/>
        </w:rPr>
        <w:t>Pakistan</w:t>
      </w:r>
    </w:p>
    <w:p w14:paraId="5E899070" w14:textId="77777777" w:rsidR="00B12451" w:rsidRDefault="008D0205">
      <w:pPr>
        <w:spacing w:before="91"/>
        <w:ind w:left="401"/>
        <w:rPr>
          <w:sz w:val="27"/>
          <w:szCs w:val="27"/>
        </w:rPr>
      </w:pPr>
      <w:r>
        <w:rPr>
          <w:color w:val="929292"/>
          <w:w w:val="114"/>
          <w:sz w:val="27"/>
          <w:szCs w:val="27"/>
        </w:rPr>
        <w:t>2014</w:t>
      </w:r>
    </w:p>
    <w:p w14:paraId="5E76F4B3" w14:textId="77777777" w:rsidR="00B12451" w:rsidRPr="00B17073" w:rsidRDefault="008D0205" w:rsidP="00B17073">
      <w:pPr>
        <w:spacing w:before="91" w:line="300" w:lineRule="exact"/>
        <w:ind w:left="401"/>
        <w:rPr>
          <w:sz w:val="27"/>
          <w:szCs w:val="27"/>
        </w:rPr>
      </w:pPr>
      <w:r>
        <w:rPr>
          <w:color w:val="929292"/>
          <w:w w:val="112"/>
          <w:position w:val="-1"/>
          <w:sz w:val="27"/>
          <w:szCs w:val="27"/>
        </w:rPr>
        <w:t>Grade:</w:t>
      </w:r>
      <w:r>
        <w:rPr>
          <w:color w:val="929292"/>
          <w:spacing w:val="2"/>
          <w:w w:val="112"/>
          <w:position w:val="-1"/>
          <w:sz w:val="27"/>
          <w:szCs w:val="27"/>
        </w:rPr>
        <w:t xml:space="preserve"> </w:t>
      </w:r>
      <w:r>
        <w:rPr>
          <w:color w:val="929292"/>
          <w:position w:val="-1"/>
          <w:sz w:val="27"/>
          <w:szCs w:val="27"/>
        </w:rPr>
        <w:t>C</w:t>
      </w:r>
    </w:p>
    <w:p w14:paraId="149652F8" w14:textId="77777777" w:rsidR="00B17073" w:rsidRDefault="00F5098F">
      <w:pPr>
        <w:spacing w:before="2" w:line="260" w:lineRule="exact"/>
        <w:rPr>
          <w:sz w:val="26"/>
          <w:szCs w:val="26"/>
        </w:rPr>
      </w:pPr>
      <w:r>
        <w:pict w14:anchorId="6F0B4EE4">
          <v:group id="_x0000_s1036" style="position:absolute;margin-left:42.2pt;margin-top:7.05pt;width:327.35pt;height:0;z-index:-251654144;mso-position-horizontal-relative:page" coordorigin="844,808" coordsize="6547,0">
            <v:shape id="_x0000_s1037" style="position:absolute;left:844;top:808;width:6547;height:0" coordorigin="844,808" coordsize="6547,0" path="m844,808r6547,e" filled="f" strokecolor="#ccc">
              <v:path arrowok="t"/>
            </v:shape>
            <w10:wrap anchorx="page"/>
          </v:group>
        </w:pict>
      </w:r>
    </w:p>
    <w:p w14:paraId="65F9A2B2" w14:textId="77777777" w:rsidR="00B12451" w:rsidRDefault="008D0205">
      <w:pPr>
        <w:spacing w:before="15"/>
        <w:ind w:left="401"/>
        <w:rPr>
          <w:sz w:val="33"/>
          <w:szCs w:val="33"/>
        </w:rPr>
      </w:pPr>
      <w:r w:rsidRPr="009F4A5D">
        <w:rPr>
          <w:w w:val="115"/>
          <w:sz w:val="32"/>
          <w:szCs w:val="33"/>
        </w:rPr>
        <w:t xml:space="preserve">Intermediate </w:t>
      </w:r>
      <w:r w:rsidRPr="009F4A5D">
        <w:rPr>
          <w:sz w:val="32"/>
          <w:szCs w:val="33"/>
        </w:rPr>
        <w:t>(FSC</w:t>
      </w:r>
      <w:r w:rsidRPr="009F4A5D">
        <w:rPr>
          <w:spacing w:val="-9"/>
          <w:sz w:val="32"/>
          <w:szCs w:val="33"/>
        </w:rPr>
        <w:t xml:space="preserve"> </w:t>
      </w:r>
      <w:r w:rsidRPr="009F4A5D">
        <w:rPr>
          <w:w w:val="109"/>
          <w:sz w:val="32"/>
          <w:szCs w:val="33"/>
        </w:rPr>
        <w:t>(Pre-Engineering)</w:t>
      </w:r>
    </w:p>
    <w:p w14:paraId="34E3861E" w14:textId="77777777" w:rsidR="00B12451" w:rsidRDefault="00607B32">
      <w:pPr>
        <w:spacing w:before="93"/>
        <w:ind w:left="401"/>
        <w:rPr>
          <w:sz w:val="27"/>
          <w:szCs w:val="27"/>
        </w:rPr>
      </w:pPr>
      <w:r>
        <w:rPr>
          <w:color w:val="535353"/>
          <w:sz w:val="27"/>
          <w:szCs w:val="27"/>
        </w:rPr>
        <w:t xml:space="preserve">Punjab </w:t>
      </w:r>
      <w:r>
        <w:rPr>
          <w:color w:val="535353"/>
          <w:spacing w:val="17"/>
          <w:sz w:val="27"/>
          <w:szCs w:val="27"/>
        </w:rPr>
        <w:t>Group</w:t>
      </w:r>
      <w:r w:rsidR="008D0205">
        <w:rPr>
          <w:color w:val="535353"/>
          <w:spacing w:val="58"/>
          <w:sz w:val="27"/>
          <w:szCs w:val="27"/>
        </w:rPr>
        <w:t xml:space="preserve"> </w:t>
      </w:r>
      <w:r>
        <w:rPr>
          <w:color w:val="535353"/>
          <w:sz w:val="27"/>
          <w:szCs w:val="27"/>
        </w:rPr>
        <w:t>of</w:t>
      </w:r>
      <w:r w:rsidR="008D0205">
        <w:rPr>
          <w:color w:val="535353"/>
          <w:spacing w:val="1"/>
          <w:sz w:val="27"/>
          <w:szCs w:val="27"/>
        </w:rPr>
        <w:t xml:space="preserve"> </w:t>
      </w:r>
      <w:r w:rsidR="008D0205">
        <w:rPr>
          <w:color w:val="535353"/>
          <w:w w:val="109"/>
          <w:sz w:val="27"/>
          <w:szCs w:val="27"/>
        </w:rPr>
        <w:t>Colleges</w:t>
      </w:r>
      <w:r w:rsidR="008D0205">
        <w:rPr>
          <w:color w:val="535353"/>
          <w:spacing w:val="4"/>
          <w:w w:val="109"/>
          <w:sz w:val="27"/>
          <w:szCs w:val="27"/>
        </w:rPr>
        <w:t xml:space="preserve"> </w:t>
      </w:r>
      <w:r>
        <w:rPr>
          <w:color w:val="535353"/>
          <w:sz w:val="27"/>
          <w:szCs w:val="27"/>
        </w:rPr>
        <w:t>Multan.</w:t>
      </w:r>
      <w:r w:rsidR="008D0205">
        <w:rPr>
          <w:color w:val="535353"/>
          <w:sz w:val="27"/>
          <w:szCs w:val="27"/>
        </w:rPr>
        <w:t xml:space="preserve"> </w:t>
      </w:r>
      <w:r w:rsidR="008D0205">
        <w:rPr>
          <w:color w:val="535353"/>
          <w:spacing w:val="2"/>
          <w:sz w:val="27"/>
          <w:szCs w:val="27"/>
        </w:rPr>
        <w:t xml:space="preserve"> </w:t>
      </w:r>
      <w:r w:rsidR="008D0205">
        <w:rPr>
          <w:color w:val="535353"/>
          <w:sz w:val="27"/>
          <w:szCs w:val="27"/>
        </w:rPr>
        <w:t xml:space="preserve">Multan, </w:t>
      </w:r>
      <w:r w:rsidR="008D0205">
        <w:rPr>
          <w:color w:val="535353"/>
          <w:w w:val="112"/>
          <w:sz w:val="27"/>
          <w:szCs w:val="27"/>
        </w:rPr>
        <w:t>Pakistan</w:t>
      </w:r>
    </w:p>
    <w:p w14:paraId="179D059E" w14:textId="77777777" w:rsidR="00B12451" w:rsidRDefault="008D0205">
      <w:pPr>
        <w:spacing w:before="91"/>
        <w:ind w:left="401"/>
        <w:rPr>
          <w:sz w:val="27"/>
          <w:szCs w:val="27"/>
        </w:rPr>
      </w:pPr>
      <w:r>
        <w:rPr>
          <w:color w:val="929292"/>
          <w:w w:val="114"/>
          <w:sz w:val="27"/>
          <w:szCs w:val="27"/>
        </w:rPr>
        <w:t>2009</w:t>
      </w:r>
    </w:p>
    <w:p w14:paraId="7DED3445" w14:textId="77777777" w:rsidR="00B12451" w:rsidRDefault="008D0205">
      <w:pPr>
        <w:spacing w:before="91" w:line="300" w:lineRule="exact"/>
        <w:ind w:left="401"/>
        <w:rPr>
          <w:sz w:val="27"/>
          <w:szCs w:val="27"/>
        </w:rPr>
      </w:pPr>
      <w:r>
        <w:rPr>
          <w:color w:val="929292"/>
          <w:w w:val="112"/>
          <w:position w:val="-1"/>
          <w:sz w:val="27"/>
          <w:szCs w:val="27"/>
        </w:rPr>
        <w:t>Grade:</w:t>
      </w:r>
      <w:r>
        <w:rPr>
          <w:color w:val="929292"/>
          <w:spacing w:val="2"/>
          <w:w w:val="112"/>
          <w:position w:val="-1"/>
          <w:sz w:val="27"/>
          <w:szCs w:val="27"/>
        </w:rPr>
        <w:t xml:space="preserve"> </w:t>
      </w:r>
      <w:r w:rsidR="004F10DE">
        <w:rPr>
          <w:color w:val="929292"/>
          <w:position w:val="-1"/>
          <w:sz w:val="27"/>
          <w:szCs w:val="27"/>
        </w:rPr>
        <w:t>C</w:t>
      </w:r>
    </w:p>
    <w:p w14:paraId="0FFB2BE9" w14:textId="77777777" w:rsidR="00B12451" w:rsidRDefault="00F5098F">
      <w:pPr>
        <w:spacing w:before="2" w:line="260" w:lineRule="exact"/>
        <w:rPr>
          <w:sz w:val="26"/>
          <w:szCs w:val="26"/>
        </w:rPr>
      </w:pPr>
      <w:r>
        <w:pict w14:anchorId="1FDE82D5">
          <v:group id="_x0000_s1034" style="position:absolute;margin-left:42.2pt;margin-top:9.45pt;width:327.35pt;height:0;z-index:-251653120;mso-position-horizontal-relative:page" coordorigin="844,808" coordsize="6547,0">
            <v:shape id="_x0000_s1035" style="position:absolute;left:844;top:808;width:6547;height:0" coordorigin="844,808" coordsize="6547,0" path="m844,808r6547,e" filled="f" strokecolor="#ccc">
              <v:path arrowok="t"/>
            </v:shape>
            <w10:wrap anchorx="page"/>
          </v:group>
        </w:pict>
      </w:r>
    </w:p>
    <w:p w14:paraId="31D05267" w14:textId="77777777" w:rsidR="00B12451" w:rsidRPr="009F4A5D" w:rsidRDefault="008D0205" w:rsidP="00607B32">
      <w:pPr>
        <w:spacing w:before="15"/>
        <w:ind w:left="401"/>
        <w:rPr>
          <w:sz w:val="12"/>
          <w:szCs w:val="14"/>
        </w:rPr>
      </w:pPr>
      <w:r w:rsidRPr="009F4A5D">
        <w:rPr>
          <w:w w:val="108"/>
          <w:sz w:val="32"/>
          <w:szCs w:val="33"/>
        </w:rPr>
        <w:t>Matriculation</w:t>
      </w:r>
      <w:r w:rsidRPr="009F4A5D">
        <w:rPr>
          <w:spacing w:val="5"/>
          <w:w w:val="108"/>
          <w:sz w:val="32"/>
          <w:szCs w:val="33"/>
        </w:rPr>
        <w:t xml:space="preserve"> </w:t>
      </w:r>
      <w:r w:rsidRPr="009F4A5D">
        <w:rPr>
          <w:w w:val="108"/>
          <w:sz w:val="32"/>
          <w:szCs w:val="33"/>
        </w:rPr>
        <w:t>(Matriculation)</w:t>
      </w:r>
    </w:p>
    <w:p w14:paraId="1FF5FB35" w14:textId="77777777" w:rsidR="00B12451" w:rsidRDefault="00B12451">
      <w:pPr>
        <w:spacing w:line="200" w:lineRule="exact"/>
      </w:pPr>
    </w:p>
    <w:p w14:paraId="3AB2E62A" w14:textId="77777777" w:rsidR="00B12451" w:rsidRDefault="008D0205">
      <w:pPr>
        <w:spacing w:before="23"/>
        <w:ind w:left="401"/>
        <w:rPr>
          <w:sz w:val="27"/>
          <w:szCs w:val="27"/>
        </w:rPr>
      </w:pPr>
      <w:r>
        <w:rPr>
          <w:color w:val="535353"/>
          <w:sz w:val="27"/>
          <w:szCs w:val="27"/>
        </w:rPr>
        <w:t>Hawks</w:t>
      </w:r>
      <w:r>
        <w:rPr>
          <w:color w:val="535353"/>
          <w:spacing w:val="55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Schools </w:t>
      </w:r>
      <w:r w:rsidR="00607B32">
        <w:rPr>
          <w:color w:val="535353"/>
          <w:spacing w:val="19"/>
          <w:sz w:val="27"/>
          <w:szCs w:val="27"/>
        </w:rPr>
        <w:t>System</w:t>
      </w:r>
      <w:r>
        <w:rPr>
          <w:color w:val="535353"/>
          <w:spacing w:val="1"/>
          <w:w w:val="114"/>
          <w:sz w:val="27"/>
          <w:szCs w:val="27"/>
        </w:rPr>
        <w:t xml:space="preserve"> </w:t>
      </w:r>
      <w:r w:rsidR="009F4A5D">
        <w:rPr>
          <w:color w:val="535353"/>
          <w:sz w:val="27"/>
          <w:szCs w:val="27"/>
        </w:rPr>
        <w:t>Mailsi,</w:t>
      </w:r>
      <w:r>
        <w:rPr>
          <w:color w:val="535353"/>
          <w:spacing w:val="18"/>
          <w:sz w:val="27"/>
          <w:szCs w:val="27"/>
        </w:rPr>
        <w:t xml:space="preserve"> </w:t>
      </w:r>
      <w:r w:rsidR="00607B32">
        <w:rPr>
          <w:color w:val="535353"/>
          <w:sz w:val="27"/>
          <w:szCs w:val="27"/>
        </w:rPr>
        <w:t xml:space="preserve">Multan, </w:t>
      </w:r>
      <w:r w:rsidR="00607B32">
        <w:rPr>
          <w:color w:val="535353"/>
          <w:spacing w:val="2"/>
          <w:sz w:val="27"/>
          <w:szCs w:val="27"/>
        </w:rPr>
        <w:t>Pakistan</w:t>
      </w:r>
    </w:p>
    <w:p w14:paraId="7C349ECA" w14:textId="77777777" w:rsidR="00B12451" w:rsidRDefault="008D0205">
      <w:pPr>
        <w:spacing w:before="91"/>
        <w:ind w:left="401"/>
        <w:rPr>
          <w:sz w:val="27"/>
          <w:szCs w:val="27"/>
        </w:rPr>
      </w:pPr>
      <w:r>
        <w:rPr>
          <w:color w:val="929292"/>
          <w:w w:val="114"/>
          <w:sz w:val="27"/>
          <w:szCs w:val="27"/>
        </w:rPr>
        <w:t>2007</w:t>
      </w:r>
    </w:p>
    <w:p w14:paraId="09BC9ACE" w14:textId="77777777" w:rsidR="00607B32" w:rsidRPr="00B17073" w:rsidRDefault="008D0205" w:rsidP="00B17073">
      <w:pPr>
        <w:spacing w:before="91"/>
        <w:ind w:left="401"/>
        <w:rPr>
          <w:color w:val="929292"/>
          <w:sz w:val="27"/>
          <w:szCs w:val="27"/>
        </w:rPr>
      </w:pPr>
      <w:r>
        <w:rPr>
          <w:color w:val="929292"/>
          <w:w w:val="112"/>
          <w:sz w:val="27"/>
          <w:szCs w:val="27"/>
        </w:rPr>
        <w:t>Grade:</w:t>
      </w:r>
      <w:r>
        <w:rPr>
          <w:color w:val="929292"/>
          <w:spacing w:val="2"/>
          <w:w w:val="112"/>
          <w:sz w:val="27"/>
          <w:szCs w:val="27"/>
        </w:rPr>
        <w:t xml:space="preserve"> </w:t>
      </w:r>
      <w:r>
        <w:rPr>
          <w:color w:val="929292"/>
          <w:sz w:val="27"/>
          <w:szCs w:val="27"/>
        </w:rPr>
        <w:t>A</w:t>
      </w:r>
    </w:p>
    <w:p w14:paraId="238B8836" w14:textId="77777777" w:rsidR="00607B32" w:rsidRDefault="00607B32" w:rsidP="009E1AD8">
      <w:pPr>
        <w:spacing w:before="91"/>
        <w:rPr>
          <w:sz w:val="27"/>
          <w:szCs w:val="27"/>
        </w:rPr>
      </w:pPr>
    </w:p>
    <w:p w14:paraId="3AF53C03" w14:textId="77777777" w:rsidR="00607B32" w:rsidRDefault="00607B32" w:rsidP="00607B32">
      <w:pPr>
        <w:spacing w:line="200" w:lineRule="exact"/>
      </w:pPr>
    </w:p>
    <w:p w14:paraId="6D0C0200" w14:textId="77777777" w:rsidR="00607B32" w:rsidRPr="009F4A5D" w:rsidRDefault="00F5098F" w:rsidP="004651AF">
      <w:pPr>
        <w:spacing w:before="7" w:line="440" w:lineRule="exact"/>
        <w:ind w:firstLine="720"/>
        <w:rPr>
          <w:sz w:val="38"/>
          <w:szCs w:val="38"/>
        </w:rPr>
      </w:pPr>
      <w:r>
        <w:rPr>
          <w:sz w:val="38"/>
          <w:szCs w:val="38"/>
        </w:rPr>
        <w:pict w14:anchorId="364DDE8D">
          <v:group id="_x0000_s1130" style="position:absolute;left:0;text-align:left;margin-left:27.95pt;margin-top:13.6pt;width:539.35pt;height:141.45pt;z-index:-251648000;mso-position-horizontal-relative:page" coordorigin="559,272" coordsize="10787,2655">
            <v:group id="_x0000_s1131" style="position:absolute;left:4710;top:287;width:6629;height:0" coordorigin="4710,287" coordsize="6629,0">
              <v:shape id="_x0000_s1132" style="position:absolute;left:4710;top:287;width:6629;height:0" coordorigin="4710,287" coordsize="6629,0" path="m11331,287r-6621,l11331,287e" filled="f" strokecolor="#b9b9b9">
                <v:path arrowok="t"/>
              </v:shape>
              <v:group id="_x0000_s1133" style="position:absolute;left:567;top:287;width:162;height:0" coordorigin="567,287" coordsize="162,0">
                <v:shape id="_x0000_s1134" style="position:absolute;left:567;top:287;width:162;height:0" coordorigin="567,287" coordsize="162,0" path="m729,287r-155,e" filled="f" strokecolor="#b9b9b9">
                  <v:path arrowok="t"/>
                </v:shape>
                <v:shape id="_x0000_s1135" style="position:absolute;left:567;top:287;width:162;height:0" coordorigin="567,287" coordsize="162,0" path="m574,287r155,e" filled="f" strokecolor="#b9b9b9">
                  <v:path arrowok="t"/>
                </v:shape>
                <v:group id="_x0000_s1136" style="position:absolute;left:567;top:2912;width:10772;height:0" coordorigin="567,2912" coordsize="10772,0">
                  <v:shape id="_x0000_s1137" style="position:absolute;left:567;top:2912;width:10772;height:0" coordorigin="567,2912" coordsize="10772,0" path="m11331,2912r-10757,e" filled="f" strokecolor="#b9b9b9">
                    <v:path arrowok="t"/>
                  </v:shape>
                  <v:shape id="_x0000_s1138" style="position:absolute;left:567;top:2912;width:10772;height:0" coordorigin="567,2912" coordsize="10772,0" path="m574,2912r10757,e" filled="f" strokecolor="#b9b9b9">
                    <v:path arrowok="t"/>
                  </v:shape>
                  <v:group id="_x0000_s1139" style="position:absolute;left:574;top:280;width:0;height:2640" coordorigin="574,280" coordsize="0,2640">
                    <v:shape id="_x0000_s1140" style="position:absolute;left:574;top:280;width:0;height:2640" coordorigin="574,280" coordsize="0,2640" path="m574,287r,2625e" filled="f" strokecolor="#b9b9b9">
                      <v:path arrowok="t"/>
                    </v:shape>
                    <v:group id="_x0000_s1141" style="position:absolute;left:11331;top:280;width:0;height:2640" coordorigin="11331,280" coordsize="0,2640">
                      <v:shape id="_x0000_s1142" style="position:absolute;left:11331;top:280;width:0;height:2640" coordorigin="11331,280" coordsize="0,2640" path="m11331,287r,2625e" filled="f" strokecolor="#b9b9b9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="004651AF" w:rsidRPr="009F4A5D">
        <w:rPr>
          <w:color w:val="00096B"/>
          <w:position w:val="-1"/>
          <w:sz w:val="38"/>
          <w:szCs w:val="38"/>
        </w:rPr>
        <w:t>Certifications</w:t>
      </w:r>
    </w:p>
    <w:p w14:paraId="00B59BB6" w14:textId="77777777" w:rsidR="00607B32" w:rsidRDefault="00607B32" w:rsidP="00607B32">
      <w:pPr>
        <w:spacing w:before="7" w:line="40" w:lineRule="exact"/>
        <w:rPr>
          <w:sz w:val="4"/>
          <w:szCs w:val="4"/>
        </w:rPr>
      </w:pPr>
    </w:p>
    <w:p w14:paraId="52234333" w14:textId="77777777" w:rsidR="00607B32" w:rsidRDefault="00607B32" w:rsidP="00607B32">
      <w:pPr>
        <w:spacing w:before="5" w:line="180" w:lineRule="exact"/>
        <w:rPr>
          <w:sz w:val="19"/>
          <w:szCs w:val="19"/>
        </w:rPr>
      </w:pPr>
    </w:p>
    <w:p w14:paraId="2DD5CA34" w14:textId="77777777" w:rsidR="004651AF" w:rsidRDefault="004651AF" w:rsidP="004651AF">
      <w:pPr>
        <w:tabs>
          <w:tab w:val="left" w:pos="1929"/>
        </w:tabs>
        <w:spacing w:before="5" w:line="180" w:lineRule="exact"/>
        <w:rPr>
          <w:sz w:val="19"/>
          <w:szCs w:val="19"/>
        </w:rPr>
      </w:pPr>
    </w:p>
    <w:p w14:paraId="7DBB078D" w14:textId="77777777" w:rsidR="004651AF" w:rsidRPr="004651AF" w:rsidRDefault="004651AF" w:rsidP="004651A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651AF">
        <w:rPr>
          <w:sz w:val="24"/>
          <w:szCs w:val="24"/>
        </w:rPr>
        <w:t>Cisco Certified Network Associate (CCNA)</w:t>
      </w:r>
    </w:p>
    <w:p w14:paraId="0B1DA430" w14:textId="77777777" w:rsidR="004651AF" w:rsidRPr="004651AF" w:rsidRDefault="004651AF" w:rsidP="004651A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651AF">
        <w:rPr>
          <w:sz w:val="24"/>
          <w:szCs w:val="24"/>
        </w:rPr>
        <w:t>Cisco Certified Network Professional (CCNP)</w:t>
      </w:r>
    </w:p>
    <w:p w14:paraId="0B307193" w14:textId="77777777" w:rsidR="004651AF" w:rsidRPr="004651AF" w:rsidRDefault="004651AF" w:rsidP="004651A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651AF">
        <w:rPr>
          <w:sz w:val="24"/>
          <w:szCs w:val="24"/>
        </w:rPr>
        <w:t>Huawei GSM (MSC, HLR, BSS, RNO)</w:t>
      </w:r>
    </w:p>
    <w:p w14:paraId="5C81C75A" w14:textId="77777777" w:rsidR="004651AF" w:rsidRPr="004651AF" w:rsidRDefault="004651AF" w:rsidP="004651AF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651AF">
        <w:rPr>
          <w:sz w:val="24"/>
          <w:szCs w:val="24"/>
          <w:lang w:val="en-GB"/>
        </w:rPr>
        <w:t xml:space="preserve">Microsoft Certified IT Professional (MCITP) </w:t>
      </w:r>
      <w:r w:rsidRPr="004651AF">
        <w:rPr>
          <w:i/>
          <w:sz w:val="24"/>
          <w:szCs w:val="24"/>
          <w:lang w:val="en-GB"/>
        </w:rPr>
        <w:t>(Training only)</w:t>
      </w:r>
    </w:p>
    <w:p w14:paraId="79C9B550" w14:textId="77777777" w:rsidR="004651AF" w:rsidRDefault="004651AF" w:rsidP="004651AF">
      <w:pPr>
        <w:tabs>
          <w:tab w:val="left" w:pos="1155"/>
        </w:tabs>
        <w:spacing w:before="5" w:line="180" w:lineRule="exact"/>
        <w:rPr>
          <w:sz w:val="19"/>
          <w:szCs w:val="19"/>
        </w:rPr>
      </w:pPr>
    </w:p>
    <w:p w14:paraId="4A3DB44D" w14:textId="77777777" w:rsidR="004651AF" w:rsidRDefault="004651AF" w:rsidP="004651AF">
      <w:pPr>
        <w:spacing w:before="91"/>
        <w:rPr>
          <w:sz w:val="27"/>
          <w:szCs w:val="27"/>
        </w:rPr>
      </w:pPr>
    </w:p>
    <w:p w14:paraId="3C3AB9BA" w14:textId="77777777" w:rsidR="004651AF" w:rsidRDefault="004651AF" w:rsidP="004651AF">
      <w:pPr>
        <w:spacing w:line="200" w:lineRule="exact"/>
      </w:pPr>
    </w:p>
    <w:p w14:paraId="33F3E08C" w14:textId="77777777" w:rsidR="004651AF" w:rsidRDefault="004651AF" w:rsidP="004651AF">
      <w:pPr>
        <w:spacing w:line="200" w:lineRule="exact"/>
      </w:pPr>
    </w:p>
    <w:p w14:paraId="2DFA3BBE" w14:textId="77777777" w:rsidR="004651AF" w:rsidRPr="009F4A5D" w:rsidRDefault="00F5098F" w:rsidP="004651AF">
      <w:pPr>
        <w:spacing w:before="7" w:line="440" w:lineRule="exact"/>
        <w:ind w:left="1016"/>
        <w:rPr>
          <w:sz w:val="38"/>
          <w:szCs w:val="38"/>
        </w:rPr>
      </w:pPr>
      <w:r>
        <w:rPr>
          <w:sz w:val="38"/>
          <w:szCs w:val="38"/>
        </w:rPr>
        <w:pict w14:anchorId="645F9166">
          <v:group id="_x0000_s1156" style="position:absolute;left:0;text-align:left;margin-left:27.95pt;margin-top:13.6pt;width:539.35pt;height:141.45pt;z-index:-251643904;mso-position-horizontal-relative:page" coordorigin="559,272" coordsize="10787,2655">
            <v:group id="_x0000_s1157" style="position:absolute;left:4710;top:287;width:6629;height:0" coordorigin="4710,287" coordsize="6629,0">
              <v:shape id="_x0000_s1158" style="position:absolute;left:4710;top:287;width:6629;height:0" coordorigin="4710,287" coordsize="6629,0" path="m11331,287r-6621,l11331,287e" filled="f" strokecolor="#b9b9b9">
                <v:path arrowok="t"/>
              </v:shape>
              <v:group id="_x0000_s1159" style="position:absolute;left:567;top:287;width:162;height:0" coordorigin="567,287" coordsize="162,0">
                <v:shape id="_x0000_s1160" style="position:absolute;left:567;top:287;width:162;height:0" coordorigin="567,287" coordsize="162,0" path="m729,287r-155,e" filled="f" strokecolor="#b9b9b9">
                  <v:path arrowok="t"/>
                </v:shape>
                <v:shape id="_x0000_s1161" style="position:absolute;left:567;top:287;width:162;height:0" coordorigin="567,287" coordsize="162,0" path="m574,287r155,e" filled="f" strokecolor="#b9b9b9">
                  <v:path arrowok="t"/>
                </v:shape>
                <v:group id="_x0000_s1162" style="position:absolute;left:567;top:2912;width:10772;height:0" coordorigin="567,2912" coordsize="10772,0">
                  <v:shape id="_x0000_s1163" style="position:absolute;left:567;top:2912;width:10772;height:0" coordorigin="567,2912" coordsize="10772,0" path="m11331,2912r-10757,e" filled="f" strokecolor="#b9b9b9">
                    <v:path arrowok="t"/>
                  </v:shape>
                  <v:shape id="_x0000_s1164" style="position:absolute;left:567;top:2912;width:10772;height:0" coordorigin="567,2912" coordsize="10772,0" path="m574,2912r10757,e" filled="f" strokecolor="#b9b9b9">
                    <v:path arrowok="t"/>
                  </v:shape>
                  <v:group id="_x0000_s1165" style="position:absolute;left:574;top:280;width:0;height:2640" coordorigin="574,280" coordsize="0,2640">
                    <v:shape id="_x0000_s1166" style="position:absolute;left:574;top:280;width:0;height:2640" coordorigin="574,280" coordsize="0,2640" path="m574,287r,2625e" filled="f" strokecolor="#b9b9b9">
                      <v:path arrowok="t"/>
                    </v:shape>
                    <v:group id="_x0000_s1167" style="position:absolute;left:11331;top:280;width:0;height:2640" coordorigin="11331,280" coordsize="0,2640">
                      <v:shape id="_x0000_s1168" style="position:absolute;left:11331;top:280;width:0;height:2640" coordorigin="11331,280" coordsize="0,2640" path="m11331,287r,2625e" filled="f" strokecolor="#b9b9b9">
                        <v:path arrowok="t"/>
                      </v:shape>
                    </v:group>
                  </v:group>
                </v:group>
              </v:group>
            </v:group>
            <w10:wrap anchorx="page"/>
          </v:group>
        </w:pict>
      </w:r>
      <w:r w:rsidR="004651AF" w:rsidRPr="009F4A5D">
        <w:rPr>
          <w:color w:val="00096B"/>
          <w:position w:val="-1"/>
          <w:sz w:val="38"/>
          <w:szCs w:val="38"/>
        </w:rPr>
        <w:t>Skills</w:t>
      </w:r>
      <w:r w:rsidR="004651AF" w:rsidRPr="009F4A5D">
        <w:rPr>
          <w:color w:val="00096B"/>
          <w:spacing w:val="23"/>
          <w:position w:val="-1"/>
          <w:sz w:val="38"/>
          <w:szCs w:val="38"/>
        </w:rPr>
        <w:t xml:space="preserve"> </w:t>
      </w:r>
      <w:r w:rsidR="004651AF" w:rsidRPr="009F4A5D">
        <w:rPr>
          <w:color w:val="00096B"/>
          <w:position w:val="-1"/>
          <w:sz w:val="38"/>
          <w:szCs w:val="38"/>
        </w:rPr>
        <w:t>&amp;</w:t>
      </w:r>
      <w:r w:rsidR="004651AF" w:rsidRPr="009F4A5D">
        <w:rPr>
          <w:color w:val="00096B"/>
          <w:spacing w:val="-16"/>
          <w:position w:val="-1"/>
          <w:sz w:val="38"/>
          <w:szCs w:val="38"/>
        </w:rPr>
        <w:t xml:space="preserve"> </w:t>
      </w:r>
      <w:r w:rsidR="004651AF" w:rsidRPr="009F4A5D">
        <w:rPr>
          <w:color w:val="00096B"/>
          <w:w w:val="111"/>
          <w:position w:val="-1"/>
          <w:sz w:val="38"/>
          <w:szCs w:val="38"/>
        </w:rPr>
        <w:t>Expertise</w:t>
      </w:r>
    </w:p>
    <w:p w14:paraId="73D2BC8A" w14:textId="77777777" w:rsidR="004651AF" w:rsidRDefault="004651AF" w:rsidP="004651AF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7"/>
        <w:gridCol w:w="5129"/>
      </w:tblGrid>
      <w:tr w:rsidR="004651AF" w14:paraId="7BBF4E76" w14:textId="77777777" w:rsidTr="002E15E2">
        <w:trPr>
          <w:trHeight w:hRule="exact" w:val="378"/>
        </w:trPr>
        <w:tc>
          <w:tcPr>
            <w:tcW w:w="5087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7697F623" w14:textId="0975C583" w:rsidR="004651AF" w:rsidRDefault="006B44CA" w:rsidP="002E15E2">
            <w:pPr>
              <w:spacing w:before="41"/>
              <w:ind w:left="38"/>
              <w:rPr>
                <w:sz w:val="24"/>
                <w:szCs w:val="24"/>
              </w:rPr>
            </w:pPr>
            <w:r>
              <w:rPr>
                <w:color w:val="333333"/>
                <w:w w:val="113"/>
                <w:sz w:val="24"/>
                <w:szCs w:val="24"/>
              </w:rPr>
              <w:t xml:space="preserve">Microsoft Windows                    </w:t>
            </w:r>
            <w:r>
              <w:rPr>
                <w:color w:val="333333"/>
                <w:spacing w:val="42"/>
                <w:w w:val="113"/>
                <w:sz w:val="24"/>
                <w:szCs w:val="24"/>
              </w:rPr>
              <w:t xml:space="preserve"> </w:t>
            </w:r>
            <w:r w:rsidR="004651AF">
              <w:rPr>
                <w:color w:val="333333"/>
                <w:w w:val="113"/>
                <w:sz w:val="24"/>
                <w:szCs w:val="24"/>
              </w:rPr>
              <w:t xml:space="preserve">               </w:t>
            </w:r>
            <w:r w:rsidR="004651AF">
              <w:rPr>
                <w:color w:val="333333"/>
                <w:spacing w:val="66"/>
                <w:w w:val="113"/>
                <w:sz w:val="24"/>
                <w:szCs w:val="24"/>
              </w:rPr>
              <w:t xml:space="preserve"> </w:t>
            </w:r>
          </w:p>
        </w:tc>
        <w:tc>
          <w:tcPr>
            <w:tcW w:w="5129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ECA8E3B" w14:textId="77777777" w:rsidR="004651AF" w:rsidRDefault="004651AF" w:rsidP="002E15E2">
            <w:pPr>
              <w:spacing w:before="41"/>
              <w:ind w:left="75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Adobe</w:t>
            </w:r>
            <w:r>
              <w:rPr>
                <w:color w:val="333333"/>
                <w:spacing w:val="54"/>
                <w:sz w:val="24"/>
                <w:szCs w:val="24"/>
              </w:rPr>
              <w:t xml:space="preserve"> </w:t>
            </w:r>
            <w:r>
              <w:rPr>
                <w:color w:val="333333"/>
                <w:w w:val="111"/>
                <w:sz w:val="24"/>
                <w:szCs w:val="24"/>
              </w:rPr>
              <w:t xml:space="preserve">Photoshop                           </w:t>
            </w:r>
            <w:r>
              <w:rPr>
                <w:color w:val="333333"/>
                <w:spacing w:val="11"/>
                <w:w w:val="111"/>
                <w:sz w:val="24"/>
                <w:szCs w:val="24"/>
              </w:rPr>
              <w:t xml:space="preserve"> </w:t>
            </w:r>
          </w:p>
        </w:tc>
      </w:tr>
      <w:tr w:rsidR="004651AF" w14:paraId="73EE233F" w14:textId="77777777" w:rsidTr="002E15E2">
        <w:trPr>
          <w:trHeight w:hRule="exact" w:val="423"/>
        </w:trPr>
        <w:tc>
          <w:tcPr>
            <w:tcW w:w="5087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75320DAF" w14:textId="69EDA723" w:rsidR="004651AF" w:rsidRDefault="006B44CA" w:rsidP="002E15E2">
            <w:pPr>
              <w:spacing w:before="86"/>
              <w:ind w:left="38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Microsoft</w:t>
            </w:r>
            <w:r>
              <w:rPr>
                <w:color w:val="333333"/>
                <w:spacing w:val="47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Office</w:t>
            </w:r>
            <w:r>
              <w:rPr>
                <w:color w:val="333333"/>
                <w:spacing w:val="27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Suite                        </w:t>
            </w:r>
            <w:r>
              <w:rPr>
                <w:color w:val="333333"/>
                <w:spacing w:val="8"/>
                <w:sz w:val="24"/>
                <w:szCs w:val="24"/>
              </w:rPr>
              <w:t xml:space="preserve"> </w:t>
            </w:r>
          </w:p>
        </w:tc>
        <w:tc>
          <w:tcPr>
            <w:tcW w:w="5129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1C43E67E" w14:textId="77777777" w:rsidR="004651AF" w:rsidRDefault="004651AF" w:rsidP="002E15E2">
            <w:pPr>
              <w:spacing w:before="86"/>
              <w:ind w:left="75"/>
              <w:rPr>
                <w:sz w:val="24"/>
                <w:szCs w:val="24"/>
              </w:rPr>
            </w:pPr>
            <w:r>
              <w:rPr>
                <w:color w:val="333333"/>
                <w:w w:val="115"/>
                <w:sz w:val="24"/>
                <w:szCs w:val="24"/>
              </w:rPr>
              <w:t>Database</w:t>
            </w:r>
            <w:r>
              <w:rPr>
                <w:color w:val="333333"/>
                <w:spacing w:val="18"/>
                <w:w w:val="115"/>
                <w:sz w:val="24"/>
                <w:szCs w:val="24"/>
              </w:rPr>
              <w:t xml:space="preserve"> </w:t>
            </w:r>
            <w:r>
              <w:rPr>
                <w:color w:val="333333"/>
                <w:w w:val="115"/>
                <w:sz w:val="24"/>
                <w:szCs w:val="24"/>
              </w:rPr>
              <w:t>Management</w:t>
            </w:r>
            <w:r>
              <w:rPr>
                <w:color w:val="333333"/>
                <w:spacing w:val="-25"/>
                <w:w w:val="115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Library      </w:t>
            </w:r>
            <w:r>
              <w:rPr>
                <w:color w:val="333333"/>
                <w:spacing w:val="30"/>
                <w:sz w:val="24"/>
                <w:szCs w:val="24"/>
              </w:rPr>
              <w:t xml:space="preserve"> </w:t>
            </w:r>
          </w:p>
        </w:tc>
      </w:tr>
      <w:tr w:rsidR="004651AF" w14:paraId="3323AB98" w14:textId="77777777" w:rsidTr="002E15E2">
        <w:trPr>
          <w:trHeight w:hRule="exact" w:val="423"/>
        </w:trPr>
        <w:tc>
          <w:tcPr>
            <w:tcW w:w="5087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11CB1FED" w14:textId="0B8C7F13" w:rsidR="004651AF" w:rsidRDefault="006B44CA" w:rsidP="002E15E2">
            <w:pPr>
              <w:spacing w:before="86"/>
              <w:ind w:left="38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Adobe</w:t>
            </w:r>
            <w:r>
              <w:rPr>
                <w:color w:val="333333"/>
                <w:spacing w:val="54"/>
                <w:sz w:val="24"/>
                <w:szCs w:val="24"/>
              </w:rPr>
              <w:t xml:space="preserve"> </w:t>
            </w:r>
            <w:r>
              <w:rPr>
                <w:color w:val="333333"/>
                <w:w w:val="113"/>
                <w:sz w:val="24"/>
                <w:szCs w:val="24"/>
              </w:rPr>
              <w:t xml:space="preserve">Dreamweaver                    </w:t>
            </w:r>
            <w:r>
              <w:rPr>
                <w:color w:val="333333"/>
                <w:spacing w:val="66"/>
                <w:w w:val="113"/>
                <w:sz w:val="24"/>
                <w:szCs w:val="24"/>
              </w:rPr>
              <w:t xml:space="preserve"> </w:t>
            </w:r>
          </w:p>
        </w:tc>
        <w:tc>
          <w:tcPr>
            <w:tcW w:w="5129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947A46" w14:textId="77777777" w:rsidR="004651AF" w:rsidRDefault="004651AF" w:rsidP="002E15E2">
            <w:pPr>
              <w:spacing w:before="86"/>
              <w:ind w:left="75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Microsoft</w:t>
            </w:r>
            <w:r>
              <w:rPr>
                <w:color w:val="333333"/>
                <w:spacing w:val="47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Outlook                              </w:t>
            </w:r>
            <w:r>
              <w:rPr>
                <w:color w:val="333333"/>
                <w:spacing w:val="53"/>
                <w:sz w:val="24"/>
                <w:szCs w:val="24"/>
              </w:rPr>
              <w:t xml:space="preserve"> </w:t>
            </w:r>
          </w:p>
        </w:tc>
      </w:tr>
      <w:tr w:rsidR="004651AF" w14:paraId="583A283B" w14:textId="77777777" w:rsidTr="002E15E2">
        <w:trPr>
          <w:trHeight w:hRule="exact" w:val="423"/>
        </w:trPr>
        <w:tc>
          <w:tcPr>
            <w:tcW w:w="5087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7A7AA9BA" w14:textId="77777777" w:rsidR="004651AF" w:rsidRDefault="004651AF" w:rsidP="002E15E2">
            <w:pPr>
              <w:spacing w:before="86"/>
              <w:ind w:left="38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Microsoft</w:t>
            </w:r>
            <w:r>
              <w:rPr>
                <w:color w:val="333333"/>
                <w:spacing w:val="47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SQL                                    </w:t>
            </w:r>
            <w:r>
              <w:rPr>
                <w:color w:val="333333"/>
                <w:spacing w:val="33"/>
                <w:sz w:val="24"/>
                <w:szCs w:val="24"/>
              </w:rPr>
              <w:t xml:space="preserve"> </w:t>
            </w:r>
          </w:p>
        </w:tc>
        <w:tc>
          <w:tcPr>
            <w:tcW w:w="5129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4ECE37A9" w14:textId="77777777" w:rsidR="004651AF" w:rsidRDefault="004651AF" w:rsidP="002E15E2">
            <w:pPr>
              <w:spacing w:before="86"/>
              <w:ind w:left="75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MS</w:t>
            </w:r>
            <w:r>
              <w:rPr>
                <w:color w:val="333333"/>
                <w:spacing w:val="-15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>Visual</w:t>
            </w:r>
            <w:r>
              <w:rPr>
                <w:color w:val="333333"/>
                <w:spacing w:val="28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Studio                                </w:t>
            </w:r>
            <w:r>
              <w:rPr>
                <w:color w:val="333333"/>
                <w:spacing w:val="44"/>
                <w:sz w:val="24"/>
                <w:szCs w:val="24"/>
              </w:rPr>
              <w:t xml:space="preserve"> </w:t>
            </w:r>
          </w:p>
        </w:tc>
      </w:tr>
      <w:tr w:rsidR="004651AF" w14:paraId="7832E4C5" w14:textId="77777777" w:rsidTr="002E15E2">
        <w:trPr>
          <w:trHeight w:hRule="exact" w:val="423"/>
        </w:trPr>
        <w:tc>
          <w:tcPr>
            <w:tcW w:w="5087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4A265778" w14:textId="77777777" w:rsidR="004651AF" w:rsidRDefault="004651AF" w:rsidP="002E15E2">
            <w:pPr>
              <w:spacing w:before="86"/>
              <w:ind w:left="38"/>
              <w:rPr>
                <w:sz w:val="24"/>
                <w:szCs w:val="24"/>
              </w:rPr>
            </w:pPr>
            <w:r>
              <w:rPr>
                <w:color w:val="333333"/>
                <w:w w:val="110"/>
                <w:sz w:val="24"/>
                <w:szCs w:val="24"/>
              </w:rPr>
              <w:t>Software</w:t>
            </w:r>
            <w:r>
              <w:rPr>
                <w:color w:val="333333"/>
                <w:spacing w:val="3"/>
                <w:w w:val="110"/>
                <w:sz w:val="24"/>
                <w:szCs w:val="24"/>
              </w:rPr>
              <w:t xml:space="preserve"> </w:t>
            </w:r>
            <w:r>
              <w:rPr>
                <w:color w:val="333333"/>
                <w:w w:val="110"/>
                <w:sz w:val="24"/>
                <w:szCs w:val="24"/>
              </w:rPr>
              <w:t xml:space="preserve">Engineering                    </w:t>
            </w:r>
            <w:r>
              <w:rPr>
                <w:color w:val="333333"/>
                <w:spacing w:val="57"/>
                <w:w w:val="110"/>
                <w:sz w:val="24"/>
                <w:szCs w:val="24"/>
              </w:rPr>
              <w:t xml:space="preserve"> </w:t>
            </w:r>
          </w:p>
        </w:tc>
        <w:tc>
          <w:tcPr>
            <w:tcW w:w="5129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BF66FFC" w14:textId="77777777" w:rsidR="004651AF" w:rsidRDefault="004651AF" w:rsidP="002E15E2">
            <w:pPr>
              <w:spacing w:before="86"/>
              <w:ind w:left="75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VMware</w:t>
            </w:r>
            <w:r>
              <w:rPr>
                <w:color w:val="333333"/>
                <w:spacing w:val="18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</w:rPr>
              <w:t xml:space="preserve">Fusion                                   </w:t>
            </w:r>
            <w:r>
              <w:rPr>
                <w:color w:val="333333"/>
                <w:spacing w:val="16"/>
                <w:sz w:val="24"/>
                <w:szCs w:val="24"/>
              </w:rPr>
              <w:t xml:space="preserve"> </w:t>
            </w:r>
          </w:p>
        </w:tc>
      </w:tr>
    </w:tbl>
    <w:p w14:paraId="107D48B8" w14:textId="3C27B996" w:rsidR="00831D56" w:rsidRPr="00831D56" w:rsidRDefault="00831D56" w:rsidP="00831D56">
      <w:pPr>
        <w:rPr>
          <w:sz w:val="27"/>
          <w:szCs w:val="27"/>
        </w:rPr>
      </w:pPr>
    </w:p>
    <w:sectPr w:rsidR="00831D56" w:rsidRPr="00831D56" w:rsidSect="003C6BD4">
      <w:headerReference w:type="default" r:id="rId11"/>
      <w:pgSz w:w="11906" w:h="16838" w:code="9"/>
      <w:pgMar w:top="320" w:right="460" w:bottom="280" w:left="460" w:header="137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E852F" w14:textId="77777777" w:rsidR="00F5098F" w:rsidRDefault="00F5098F">
      <w:r>
        <w:separator/>
      </w:r>
    </w:p>
  </w:endnote>
  <w:endnote w:type="continuationSeparator" w:id="0">
    <w:p w14:paraId="06158FB2" w14:textId="77777777" w:rsidR="00F5098F" w:rsidRDefault="00F5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52350" w14:textId="77777777" w:rsidR="00F5098F" w:rsidRDefault="00F5098F">
      <w:r>
        <w:separator/>
      </w:r>
    </w:p>
  </w:footnote>
  <w:footnote w:type="continuationSeparator" w:id="0">
    <w:p w14:paraId="50510623" w14:textId="77777777" w:rsidR="00F5098F" w:rsidRDefault="00F5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F8A20" w14:textId="3282B7EE" w:rsidR="00607B32" w:rsidRDefault="00607B32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  <w:sz w:val="24"/>
        <w:szCs w:val="24"/>
      </w:rPr>
    </w:pPr>
    <w:r>
      <w:rPr>
        <w:color w:val="548DD4" w:themeColor="text2" w:themeTint="99"/>
        <w:sz w:val="24"/>
        <w:szCs w:val="24"/>
      </w:rPr>
      <w:t xml:space="preserve">Page </w:t>
    </w:r>
    <w:r>
      <w:rPr>
        <w:color w:val="548DD4" w:themeColor="text2" w:themeTint="99"/>
        <w:sz w:val="24"/>
        <w:szCs w:val="24"/>
      </w:rPr>
      <w:fldChar w:fldCharType="begin"/>
    </w:r>
    <w:r>
      <w:rPr>
        <w:color w:val="548DD4" w:themeColor="text2" w:themeTint="99"/>
        <w:sz w:val="24"/>
        <w:szCs w:val="24"/>
      </w:rPr>
      <w:instrText xml:space="preserve"> PAGE   \* MERGEFORMAT </w:instrText>
    </w:r>
    <w:r>
      <w:rPr>
        <w:color w:val="548DD4" w:themeColor="text2" w:themeTint="99"/>
        <w:sz w:val="24"/>
        <w:szCs w:val="24"/>
      </w:rPr>
      <w:fldChar w:fldCharType="separate"/>
    </w:r>
    <w:r w:rsidR="00F5098F">
      <w:rPr>
        <w:noProof/>
        <w:color w:val="548DD4" w:themeColor="text2" w:themeTint="99"/>
        <w:sz w:val="24"/>
        <w:szCs w:val="24"/>
      </w:rPr>
      <w:t>1</w:t>
    </w:r>
    <w:r>
      <w:rPr>
        <w:color w:val="548DD4" w:themeColor="text2" w:themeTint="99"/>
        <w:sz w:val="24"/>
        <w:szCs w:val="24"/>
      </w:rPr>
      <w:fldChar w:fldCharType="end"/>
    </w:r>
  </w:p>
  <w:p w14:paraId="5E52E01D" w14:textId="77777777" w:rsidR="00B12451" w:rsidRDefault="00B1245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724E4"/>
    <w:multiLevelType w:val="hybridMultilevel"/>
    <w:tmpl w:val="057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23887"/>
    <w:multiLevelType w:val="multilevel"/>
    <w:tmpl w:val="988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82511"/>
    <w:multiLevelType w:val="multilevel"/>
    <w:tmpl w:val="8D740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 fill="f" fillcolor="white" strokecolor="#b9b9b9">
      <v:fill color="white" on="f"/>
      <v:stroke color="#b9b9b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2451"/>
    <w:rsid w:val="000914FB"/>
    <w:rsid w:val="000D0949"/>
    <w:rsid w:val="001B0405"/>
    <w:rsid w:val="0024182A"/>
    <w:rsid w:val="003710A7"/>
    <w:rsid w:val="003C6BD4"/>
    <w:rsid w:val="004651AF"/>
    <w:rsid w:val="004F10DE"/>
    <w:rsid w:val="00530E44"/>
    <w:rsid w:val="0055529C"/>
    <w:rsid w:val="00562163"/>
    <w:rsid w:val="005945E6"/>
    <w:rsid w:val="00607B32"/>
    <w:rsid w:val="006B44CA"/>
    <w:rsid w:val="00700022"/>
    <w:rsid w:val="00757904"/>
    <w:rsid w:val="007823C4"/>
    <w:rsid w:val="00831D56"/>
    <w:rsid w:val="008373A0"/>
    <w:rsid w:val="008D0205"/>
    <w:rsid w:val="009165B7"/>
    <w:rsid w:val="009357F4"/>
    <w:rsid w:val="009A13AB"/>
    <w:rsid w:val="009C44DC"/>
    <w:rsid w:val="009E1AD8"/>
    <w:rsid w:val="009F4A5D"/>
    <w:rsid w:val="00A14D44"/>
    <w:rsid w:val="00A55C77"/>
    <w:rsid w:val="00B12451"/>
    <w:rsid w:val="00B17073"/>
    <w:rsid w:val="00B24C9D"/>
    <w:rsid w:val="00B90842"/>
    <w:rsid w:val="00C97FE6"/>
    <w:rsid w:val="00CA74FE"/>
    <w:rsid w:val="00CB34CB"/>
    <w:rsid w:val="00D04F4D"/>
    <w:rsid w:val="00D24A75"/>
    <w:rsid w:val="00D40A15"/>
    <w:rsid w:val="00D53B2C"/>
    <w:rsid w:val="00D70941"/>
    <w:rsid w:val="00DE0D5D"/>
    <w:rsid w:val="00E14592"/>
    <w:rsid w:val="00E30E13"/>
    <w:rsid w:val="00E345F5"/>
    <w:rsid w:val="00EE526C"/>
    <w:rsid w:val="00F16810"/>
    <w:rsid w:val="00F5098F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#b9b9b9">
      <v:fill color="white" on="f"/>
      <v:stroke color="#b9b9b9"/>
    </o:shapedefaults>
    <o:shapelayout v:ext="edit">
      <o:idmap v:ext="edit" data="1"/>
      <o:rules v:ext="edit">
        <o:r id="V:Rule1" type="connector" idref="#_x0000_s1174"/>
        <o:r id="V:Rule2" type="connector" idref="#_x0000_s1175"/>
        <o:r id="V:Rule3" type="connector" idref="#_x0000_s1194"/>
        <o:r id="V:Rule4" type="connector" idref="#_x0000_s1319"/>
        <o:r id="V:Rule5" type="connector" idref="#_x0000_s1195"/>
        <o:r id="V:Rule6" type="connector" idref="#_x0000_s1318"/>
      </o:rules>
    </o:shapelayout>
  </w:shapeDefaults>
  <w:decimalSymbol w:val="."/>
  <w:listSeparator w:val=","/>
  <w14:docId w14:val="473ED040"/>
  <w15:docId w15:val="{619FC415-5154-44D8-B8F0-469ED036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9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459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0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405"/>
  </w:style>
  <w:style w:type="paragraph" w:styleId="Footer">
    <w:name w:val="footer"/>
    <w:basedOn w:val="Normal"/>
    <w:link w:val="FooterChar"/>
    <w:uiPriority w:val="99"/>
    <w:unhideWhenUsed/>
    <w:rsid w:val="001B0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405"/>
  </w:style>
  <w:style w:type="paragraph" w:styleId="Title">
    <w:name w:val="Title"/>
    <w:basedOn w:val="Normal"/>
    <w:next w:val="Normal"/>
    <w:link w:val="TitleChar"/>
    <w:uiPriority w:val="10"/>
    <w:qFormat/>
    <w:rsid w:val="007579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F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ubasher9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A5BFF-39AE-4C7C-AC1B-0ADDB871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Mubasher Nazer</dc:creator>
  <cp:lastModifiedBy>RE</cp:lastModifiedBy>
  <cp:revision>18</cp:revision>
  <cp:lastPrinted>2017-11-06T11:14:00Z</cp:lastPrinted>
  <dcterms:created xsi:type="dcterms:W3CDTF">2017-06-03T09:31:00Z</dcterms:created>
  <dcterms:modified xsi:type="dcterms:W3CDTF">2020-01-03T06:42:00Z</dcterms:modified>
</cp:coreProperties>
</file>